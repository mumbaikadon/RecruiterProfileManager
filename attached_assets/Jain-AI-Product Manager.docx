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7994" w14:textId="77777777" w:rsidR="003343F2" w:rsidRPr="008219A7" w:rsidRDefault="001A070C" w:rsidP="003343F2">
      <w:pPr>
        <w:pStyle w:val="EXPERIENCEheader"/>
        <w:pBdr>
          <w:bottom w:val="single" w:sz="12" w:space="1" w:color="auto"/>
        </w:pBdr>
        <w:spacing w:before="0" w:after="0"/>
        <w:jc w:val="center"/>
        <w:rPr>
          <w:rFonts w:ascii="Futura Medium" w:hAnsi="Futura Medium" w:cs="Futura Medium"/>
          <w:sz w:val="20"/>
          <w:szCs w:val="20"/>
        </w:rPr>
      </w:pPr>
      <w:r w:rsidRPr="008219A7">
        <w:rPr>
          <w:rFonts w:ascii="Futura Medium" w:hAnsi="Futura Medium" w:cs="Futura Medium" w:hint="cs"/>
          <w:sz w:val="20"/>
          <w:szCs w:val="20"/>
        </w:rPr>
        <w:t>Parshant Jain</w:t>
      </w:r>
    </w:p>
    <w:p w14:paraId="0FA4D9EB" w14:textId="789B7834" w:rsidR="003343F2" w:rsidRPr="008219A7" w:rsidRDefault="00906E44" w:rsidP="003343F2">
      <w:pPr>
        <w:pStyle w:val="EXPERIENCEheader"/>
        <w:pBdr>
          <w:bottom w:val="single" w:sz="12" w:space="1" w:color="auto"/>
        </w:pBdr>
        <w:spacing w:before="0" w:after="0"/>
        <w:jc w:val="center"/>
        <w:rPr>
          <w:rFonts w:ascii="Futura Medium" w:hAnsi="Futura Medium" w:cs="Futura Medium"/>
          <w:b w:val="0"/>
          <w:bCs w:val="0"/>
          <w:sz w:val="20"/>
          <w:szCs w:val="20"/>
        </w:rPr>
      </w:pPr>
      <w:r w:rsidRPr="008219A7">
        <w:rPr>
          <w:rFonts w:ascii="Futura Medium" w:hAnsi="Futura Medium" w:cs="Futura Medium" w:hint="cs"/>
          <w:b w:val="0"/>
          <w:bCs w:val="0"/>
          <w:sz w:val="20"/>
          <w:szCs w:val="20"/>
        </w:rPr>
        <w:t xml:space="preserve">Lead </w:t>
      </w:r>
      <w:r w:rsidR="00352E84" w:rsidRPr="008219A7">
        <w:rPr>
          <w:rFonts w:ascii="Futura Medium" w:hAnsi="Futura Medium" w:cs="Futura Medium" w:hint="cs"/>
          <w:b w:val="0"/>
          <w:bCs w:val="0"/>
          <w:sz w:val="20"/>
          <w:szCs w:val="20"/>
        </w:rPr>
        <w:t>Product</w:t>
      </w:r>
      <w:r w:rsidR="00AB378F" w:rsidRPr="008219A7">
        <w:rPr>
          <w:rFonts w:ascii="Futura Medium" w:hAnsi="Futura Medium" w:cs="Futura Medium" w:hint="cs"/>
          <w:b w:val="0"/>
          <w:bCs w:val="0"/>
          <w:sz w:val="20"/>
          <w:szCs w:val="20"/>
        </w:rPr>
        <w:t xml:space="preserve"> </w:t>
      </w:r>
      <w:r w:rsidRPr="008219A7">
        <w:rPr>
          <w:rFonts w:ascii="Futura Medium" w:hAnsi="Futura Medium" w:cs="Futura Medium" w:hint="cs"/>
          <w:b w:val="0"/>
          <w:bCs w:val="0"/>
          <w:sz w:val="20"/>
          <w:szCs w:val="20"/>
        </w:rPr>
        <w:t>Manager</w:t>
      </w:r>
    </w:p>
    <w:p w14:paraId="7A28CE31" w14:textId="7E4B1383" w:rsidR="003343F2" w:rsidRPr="008219A7" w:rsidRDefault="00662C85" w:rsidP="003343F2">
      <w:pPr>
        <w:pStyle w:val="EXPERIENCEheader"/>
        <w:pBdr>
          <w:bottom w:val="single" w:sz="12" w:space="1" w:color="auto"/>
        </w:pBdr>
        <w:spacing w:before="0" w:after="0"/>
        <w:jc w:val="center"/>
        <w:rPr>
          <w:rFonts w:ascii="Futura Medium" w:hAnsi="Futura Medium" w:cs="Futura Medium"/>
          <w:b w:val="0"/>
          <w:bCs w:val="0"/>
          <w:sz w:val="20"/>
          <w:szCs w:val="20"/>
        </w:rPr>
      </w:pPr>
      <w:r>
        <w:rPr>
          <w:rFonts w:ascii="Futura Medium" w:hAnsi="Futura Medium" w:cs="Futura Medium"/>
          <w:b w:val="0"/>
          <w:bCs w:val="0"/>
          <w:sz w:val="20"/>
          <w:szCs w:val="20"/>
          <w:lang w:eastAsia="ja-JP"/>
        </w:rPr>
        <w:t>213-264-7095</w:t>
      </w:r>
      <w:r w:rsidR="003343F2" w:rsidRPr="008219A7">
        <w:rPr>
          <w:rFonts w:ascii="Futura Medium" w:hAnsi="Futura Medium" w:cs="Futura Medium" w:hint="cs"/>
          <w:b w:val="0"/>
          <w:bCs w:val="0"/>
          <w:sz w:val="20"/>
          <w:szCs w:val="20"/>
        </w:rPr>
        <w:t xml:space="preserve">, </w:t>
      </w:r>
      <w:hyperlink r:id="rId7" w:history="1">
        <w:r w:rsidR="003343F2" w:rsidRPr="008219A7">
          <w:rPr>
            <w:rFonts w:ascii="Futura Medium" w:hAnsi="Futura Medium" w:cs="Futura Medium" w:hint="cs"/>
            <w:b w:val="0"/>
            <w:bCs w:val="0"/>
            <w:sz w:val="20"/>
            <w:szCs w:val="20"/>
          </w:rPr>
          <w:t>parshantjain@gmail.com</w:t>
        </w:r>
      </w:hyperlink>
    </w:p>
    <w:p w14:paraId="12D6A597" w14:textId="18A7E401" w:rsidR="00034D1B" w:rsidRPr="008219A7" w:rsidRDefault="00000000" w:rsidP="003343F2">
      <w:pPr>
        <w:pStyle w:val="EXPERIENCEheader"/>
        <w:pBdr>
          <w:bottom w:val="single" w:sz="12" w:space="1" w:color="auto"/>
        </w:pBdr>
        <w:spacing w:before="0" w:after="0"/>
        <w:jc w:val="center"/>
        <w:rPr>
          <w:b w:val="0"/>
          <w:bCs w:val="0"/>
        </w:rPr>
      </w:pPr>
      <w:hyperlink r:id="rId8" w:history="1">
        <w:r w:rsidR="00034D1B" w:rsidRPr="008219A7">
          <w:rPr>
            <w:rStyle w:val="Hyperlink"/>
            <w:rFonts w:ascii="Futura Medium" w:hAnsi="Futura Medium" w:cs="Futura Medium"/>
            <w:b w:val="0"/>
            <w:bCs w:val="0"/>
            <w:sz w:val="20"/>
            <w:szCs w:val="20"/>
          </w:rPr>
          <w:t>LinkedIn</w:t>
        </w:r>
      </w:hyperlink>
    </w:p>
    <w:p w14:paraId="4C40E34E" w14:textId="77777777" w:rsidR="00123041" w:rsidRPr="00D07FDE" w:rsidRDefault="00123041" w:rsidP="004D463A">
      <w:pPr>
        <w:tabs>
          <w:tab w:val="num" w:pos="1440"/>
        </w:tabs>
        <w:contextualSpacing/>
        <w:jc w:val="both"/>
        <w:rPr>
          <w:rFonts w:ascii="Futura Medium" w:hAnsi="Futura Medium" w:cs="Futura Medium"/>
          <w:b/>
          <w:smallCaps/>
          <w:sz w:val="20"/>
          <w:szCs w:val="20"/>
          <w:u w:val="single"/>
        </w:rPr>
      </w:pPr>
    </w:p>
    <w:p w14:paraId="1E0582B1" w14:textId="5DE4E510" w:rsidR="003640C6" w:rsidRPr="00D07FDE" w:rsidRDefault="00956204" w:rsidP="004D2753">
      <w:pPr>
        <w:pStyle w:val="advance"/>
        <w:numPr>
          <w:ilvl w:val="0"/>
          <w:numId w:val="0"/>
        </w:numPr>
        <w:ind w:left="360"/>
        <w:contextualSpacing/>
        <w:jc w:val="both"/>
        <w:rPr>
          <w:rFonts w:ascii="Futura Medium" w:hAnsi="Futura Medium" w:cs="Futura Medium"/>
          <w:sz w:val="20"/>
          <w:szCs w:val="20"/>
        </w:rPr>
      </w:pPr>
      <w:r w:rsidRPr="00D07FDE">
        <w:rPr>
          <w:rFonts w:ascii="Futura Medium" w:hAnsi="Futura Medium" w:cs="Futura Medium" w:hint="cs"/>
          <w:sz w:val="20"/>
          <w:szCs w:val="20"/>
        </w:rPr>
        <w:t xml:space="preserve">Over </w:t>
      </w:r>
      <w:r w:rsidR="006B047D">
        <w:rPr>
          <w:rFonts w:ascii="Futura Medium" w:hAnsi="Futura Medium" w:cs="Futura Medium"/>
          <w:sz w:val="20"/>
          <w:szCs w:val="20"/>
        </w:rPr>
        <w:t>20</w:t>
      </w:r>
      <w:r w:rsidR="003640C6" w:rsidRPr="00D07FDE">
        <w:rPr>
          <w:rFonts w:ascii="Futura Medium" w:hAnsi="Futura Medium" w:cs="Futura Medium" w:hint="cs"/>
          <w:sz w:val="20"/>
          <w:szCs w:val="20"/>
        </w:rPr>
        <w:t xml:space="preserve"> years of experience</w:t>
      </w:r>
      <w:r w:rsidR="00AB378F">
        <w:rPr>
          <w:rFonts w:ascii="Futura Medium" w:hAnsi="Futura Medium" w:cs="Futura Medium"/>
          <w:sz w:val="20"/>
          <w:szCs w:val="20"/>
        </w:rPr>
        <w:t xml:space="preserve"> as a </w:t>
      </w:r>
      <w:r w:rsidR="00DC115F">
        <w:rPr>
          <w:rFonts w:ascii="Futura Medium" w:hAnsi="Futura Medium" w:cs="Futura Medium"/>
          <w:sz w:val="20"/>
          <w:szCs w:val="20"/>
        </w:rPr>
        <w:t xml:space="preserve">lead </w:t>
      </w:r>
      <w:r w:rsidR="00AB378F">
        <w:rPr>
          <w:rFonts w:ascii="Futura Medium" w:hAnsi="Futura Medium" w:cs="Futura Medium"/>
          <w:sz w:val="20"/>
          <w:szCs w:val="20"/>
        </w:rPr>
        <w:t xml:space="preserve">product </w:t>
      </w:r>
      <w:r w:rsidR="00DC115F">
        <w:rPr>
          <w:rFonts w:ascii="Futura Medium" w:hAnsi="Futura Medium" w:cs="Futura Medium"/>
          <w:sz w:val="20"/>
          <w:szCs w:val="20"/>
        </w:rPr>
        <w:t>manager</w:t>
      </w:r>
      <w:r w:rsidR="004D2753">
        <w:rPr>
          <w:rFonts w:ascii="Futura Medium" w:hAnsi="Futura Medium" w:cs="Futura Medium"/>
          <w:sz w:val="20"/>
          <w:szCs w:val="20"/>
        </w:rPr>
        <w:t xml:space="preserve"> in the </w:t>
      </w:r>
      <w:r w:rsidR="00C91213">
        <w:rPr>
          <w:rFonts w:ascii="Futura Medium" w:hAnsi="Futura Medium" w:cs="Futura Medium"/>
          <w:sz w:val="20"/>
          <w:szCs w:val="20"/>
        </w:rPr>
        <w:t xml:space="preserve">B2B Segment, </w:t>
      </w:r>
      <w:r w:rsidR="006F11CC">
        <w:rPr>
          <w:rFonts w:ascii="Futura Medium" w:hAnsi="Futura Medium" w:cs="Futura Medium"/>
          <w:sz w:val="20"/>
          <w:szCs w:val="20"/>
        </w:rPr>
        <w:t>health tech</w:t>
      </w:r>
      <w:r w:rsidR="00067BE3">
        <w:rPr>
          <w:rFonts w:ascii="Futura Medium" w:hAnsi="Futura Medium" w:cs="Futura Medium"/>
          <w:sz w:val="20"/>
          <w:szCs w:val="20"/>
        </w:rPr>
        <w:t xml:space="preserve">, Telehealth, </w:t>
      </w:r>
      <w:r w:rsidR="007067D1">
        <w:rPr>
          <w:rFonts w:ascii="Futura Medium" w:hAnsi="Futura Medium" w:cs="Futura Medium"/>
          <w:sz w:val="20"/>
          <w:szCs w:val="20"/>
        </w:rPr>
        <w:t xml:space="preserve">Logistics, Supply Chain, </w:t>
      </w:r>
      <w:r w:rsidR="00067BE3">
        <w:rPr>
          <w:rFonts w:ascii="Futura Medium" w:hAnsi="Futura Medium" w:cs="Futura Medium"/>
          <w:sz w:val="20"/>
          <w:szCs w:val="20"/>
        </w:rPr>
        <w:t xml:space="preserve">Pharmaceutical, </w:t>
      </w:r>
      <w:r w:rsidR="004D2753">
        <w:rPr>
          <w:rFonts w:ascii="Futura Medium" w:hAnsi="Futura Medium" w:cs="Futura Medium"/>
          <w:sz w:val="20"/>
          <w:szCs w:val="20"/>
        </w:rPr>
        <w:t xml:space="preserve">Media, Financial, </w:t>
      </w:r>
      <w:r w:rsidR="00941D06">
        <w:rPr>
          <w:rFonts w:ascii="Futura Medium" w:hAnsi="Futura Medium" w:cs="Futura Medium"/>
          <w:sz w:val="20"/>
          <w:szCs w:val="20"/>
        </w:rPr>
        <w:t xml:space="preserve">Consulting, </w:t>
      </w:r>
      <w:r w:rsidR="00067BE3">
        <w:rPr>
          <w:rFonts w:ascii="Futura Medium" w:hAnsi="Futura Medium" w:cs="Futura Medium"/>
          <w:sz w:val="20"/>
          <w:szCs w:val="20"/>
        </w:rPr>
        <w:t xml:space="preserve">and </w:t>
      </w:r>
      <w:r w:rsidR="004D2753">
        <w:rPr>
          <w:rFonts w:ascii="Futura Medium" w:hAnsi="Futura Medium" w:cs="Futura Medium"/>
          <w:sz w:val="20"/>
          <w:szCs w:val="20"/>
        </w:rPr>
        <w:t>Mortgage</w:t>
      </w:r>
      <w:r w:rsidR="00067BE3">
        <w:rPr>
          <w:rFonts w:ascii="Futura Medium" w:hAnsi="Futura Medium" w:cs="Futura Medium"/>
          <w:sz w:val="20"/>
          <w:szCs w:val="20"/>
        </w:rPr>
        <w:t xml:space="preserve"> industries.</w:t>
      </w:r>
    </w:p>
    <w:p w14:paraId="0770A4E2" w14:textId="66704DA6" w:rsidR="00690510" w:rsidRPr="00D07FDE" w:rsidRDefault="00690510" w:rsidP="004D2753">
      <w:pPr>
        <w:pStyle w:val="advance"/>
        <w:numPr>
          <w:ilvl w:val="0"/>
          <w:numId w:val="0"/>
        </w:numPr>
        <w:ind w:left="360"/>
        <w:contextualSpacing/>
        <w:jc w:val="both"/>
        <w:rPr>
          <w:rFonts w:ascii="Futura Medium" w:hAnsi="Futura Medium" w:cs="Futura Medium"/>
          <w:sz w:val="20"/>
          <w:szCs w:val="20"/>
        </w:rPr>
      </w:pPr>
      <w:r w:rsidRPr="00D07FDE">
        <w:rPr>
          <w:rFonts w:ascii="Futura Medium" w:hAnsi="Futura Medium" w:cs="Futura Medium" w:hint="cs"/>
          <w:sz w:val="20"/>
          <w:szCs w:val="20"/>
        </w:rPr>
        <w:t xml:space="preserve">Proven </w:t>
      </w:r>
      <w:r w:rsidR="00352E84">
        <w:rPr>
          <w:rFonts w:ascii="Futura Medium" w:hAnsi="Futura Medium" w:cs="Futura Medium" w:hint="cs"/>
          <w:sz w:val="20"/>
          <w:szCs w:val="20"/>
        </w:rPr>
        <w:t>Product</w:t>
      </w:r>
      <w:r w:rsidRPr="00D07FDE">
        <w:rPr>
          <w:rFonts w:ascii="Futura Medium" w:hAnsi="Futura Medium" w:cs="Futura Medium" w:hint="cs"/>
          <w:sz w:val="20"/>
          <w:szCs w:val="20"/>
        </w:rPr>
        <w:t xml:space="preserve"> Management skills –</w:t>
      </w:r>
      <w:r w:rsidR="00AB378F">
        <w:rPr>
          <w:rFonts w:ascii="Futura Medium" w:hAnsi="Futura Medium" w:cs="Futura Medium"/>
          <w:sz w:val="20"/>
          <w:szCs w:val="20"/>
        </w:rPr>
        <w:t xml:space="preserve"> Product</w:t>
      </w:r>
      <w:r w:rsidRPr="00D07FDE">
        <w:rPr>
          <w:rFonts w:ascii="Futura Medium" w:hAnsi="Futura Medium" w:cs="Futura Medium" w:hint="cs"/>
          <w:sz w:val="20"/>
          <w:szCs w:val="20"/>
        </w:rPr>
        <w:t xml:space="preserve"> Management and Execution, </w:t>
      </w:r>
      <w:r w:rsidR="00AB378F">
        <w:rPr>
          <w:rFonts w:ascii="Futura Medium" w:hAnsi="Futura Medium" w:cs="Futura Medium"/>
          <w:sz w:val="20"/>
          <w:szCs w:val="20"/>
        </w:rPr>
        <w:t xml:space="preserve">LLMs, Gen AI, </w:t>
      </w:r>
      <w:r w:rsidR="00DB4539">
        <w:rPr>
          <w:rFonts w:ascii="Futura Medium" w:hAnsi="Futura Medium" w:cs="Futura Medium"/>
          <w:sz w:val="20"/>
          <w:szCs w:val="20"/>
        </w:rPr>
        <w:t>ML</w:t>
      </w:r>
      <w:r w:rsidR="00AB378F">
        <w:rPr>
          <w:rFonts w:ascii="Futura Medium" w:hAnsi="Futura Medium" w:cs="Futura Medium"/>
          <w:sz w:val="20"/>
          <w:szCs w:val="20"/>
        </w:rPr>
        <w:t xml:space="preserve">, </w:t>
      </w:r>
      <w:r w:rsidR="007F33EC">
        <w:rPr>
          <w:rFonts w:ascii="Futura Medium" w:hAnsi="Futura Medium" w:cs="Futura Medium"/>
          <w:sz w:val="20"/>
          <w:szCs w:val="20"/>
        </w:rPr>
        <w:t>Customer Management,</w:t>
      </w:r>
      <w:r w:rsidR="007067D1">
        <w:rPr>
          <w:rFonts w:ascii="Futura Medium" w:hAnsi="Futura Medium" w:cs="Futura Medium"/>
          <w:sz w:val="20"/>
          <w:szCs w:val="20"/>
        </w:rPr>
        <w:t xml:space="preserve"> </w:t>
      </w:r>
      <w:r w:rsidRPr="00D07FDE">
        <w:rPr>
          <w:rFonts w:ascii="Futura Medium" w:hAnsi="Futura Medium" w:cs="Futura Medium" w:hint="cs"/>
          <w:sz w:val="20"/>
          <w:szCs w:val="20"/>
        </w:rPr>
        <w:t>Resource Management</w:t>
      </w:r>
    </w:p>
    <w:p w14:paraId="5A4E7BF3" w14:textId="77777777" w:rsidR="002433C8" w:rsidRPr="00D07FDE" w:rsidRDefault="002433C8" w:rsidP="006E7657">
      <w:pPr>
        <w:pStyle w:val="EXPERIENCEheader"/>
        <w:keepNext w:val="0"/>
        <w:widowControl/>
        <w:pBdr>
          <w:bottom w:val="none" w:sz="0" w:space="0" w:color="auto"/>
        </w:pBdr>
        <w:spacing w:before="0" w:after="0"/>
        <w:contextualSpacing/>
        <w:jc w:val="both"/>
        <w:rPr>
          <w:rFonts w:ascii="Futura Medium" w:hAnsi="Futura Medium" w:cs="Futura Medium"/>
          <w:sz w:val="20"/>
          <w:szCs w:val="20"/>
        </w:rPr>
      </w:pPr>
    </w:p>
    <w:p w14:paraId="6D032EF6" w14:textId="56A4D9F2" w:rsidR="00C216E1" w:rsidRDefault="00501337" w:rsidP="006E7657">
      <w:pPr>
        <w:pStyle w:val="EXPERIENCEheader"/>
        <w:keepNext w:val="0"/>
        <w:widowControl/>
        <w:pBdr>
          <w:bottom w:val="none" w:sz="0" w:space="0" w:color="auto"/>
        </w:pBdr>
        <w:spacing w:before="0" w:after="0"/>
        <w:contextualSpacing/>
        <w:jc w:val="both"/>
        <w:rPr>
          <w:rFonts w:ascii="Futura Medium" w:hAnsi="Futura Medium" w:cs="Futura Medium"/>
          <w:sz w:val="20"/>
          <w:szCs w:val="20"/>
          <w:u w:val="single"/>
        </w:rPr>
      </w:pPr>
      <w:r w:rsidRPr="00D07FDE">
        <w:rPr>
          <w:rFonts w:ascii="Futura Medium" w:hAnsi="Futura Medium" w:cs="Futura Medium" w:hint="cs"/>
          <w:sz w:val="20"/>
          <w:szCs w:val="20"/>
          <w:u w:val="single"/>
        </w:rPr>
        <w:t>Experience</w:t>
      </w:r>
    </w:p>
    <w:p w14:paraId="459E51D2" w14:textId="77777777" w:rsidR="00C70E80" w:rsidRDefault="00C70E80" w:rsidP="006E7657">
      <w:pPr>
        <w:pStyle w:val="EXPERIENCEheader"/>
        <w:keepNext w:val="0"/>
        <w:widowControl/>
        <w:pBdr>
          <w:bottom w:val="none" w:sz="0" w:space="0" w:color="auto"/>
        </w:pBdr>
        <w:spacing w:before="0" w:after="0"/>
        <w:contextualSpacing/>
        <w:jc w:val="both"/>
        <w:rPr>
          <w:rFonts w:ascii="Futura Medium" w:hAnsi="Futura Medium" w:cs="Futura Medium"/>
          <w:sz w:val="20"/>
          <w:szCs w:val="20"/>
          <w:u w:val="single"/>
        </w:rPr>
      </w:pPr>
    </w:p>
    <w:p w14:paraId="68AC2DDB" w14:textId="56F9C09F" w:rsidR="00C70E80" w:rsidRPr="00D07FDE" w:rsidRDefault="00C70E80" w:rsidP="00C70E80">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Cisco</w:t>
      </w:r>
      <w:r w:rsidRPr="00D07FDE">
        <w:rPr>
          <w:rFonts w:ascii="Futura Medium" w:hAnsi="Futura Medium" w:cs="Futura Medium" w:hint="cs"/>
          <w:b/>
        </w:rPr>
        <w:tab/>
      </w:r>
      <w:r w:rsidRPr="00D07FDE">
        <w:rPr>
          <w:rFonts w:ascii="Futura Medium" w:hAnsi="Futura Medium" w:cs="Futura Medium" w:hint="cs"/>
          <w:b/>
        </w:rPr>
        <w:tab/>
      </w:r>
      <w:r w:rsidRPr="00D07FDE">
        <w:rPr>
          <w:rFonts w:ascii="Futura Medium" w:hAnsi="Futura Medium" w:cs="Futura Medium" w:hint="cs"/>
          <w:b/>
        </w:rPr>
        <w:tab/>
      </w:r>
      <w:r w:rsidRPr="00D07FDE">
        <w:rPr>
          <w:rFonts w:ascii="Futura Medium" w:hAnsi="Futura Medium" w:cs="Futura Medium" w:hint="cs"/>
          <w:b/>
        </w:rPr>
        <w:tab/>
      </w:r>
      <w:r w:rsidRPr="00D07FDE">
        <w:rPr>
          <w:rFonts w:ascii="Futura Medium" w:hAnsi="Futura Medium" w:cs="Futura Medium" w:hint="cs"/>
          <w:b/>
        </w:rPr>
        <w:tab/>
      </w:r>
      <w:r w:rsidRPr="00D07FDE">
        <w:rPr>
          <w:rFonts w:ascii="Futura Medium" w:hAnsi="Futura Medium" w:cs="Futura Medium" w:hint="cs"/>
          <w:b/>
        </w:rPr>
        <w:tab/>
      </w:r>
      <w:r w:rsidRPr="00D07FDE">
        <w:rPr>
          <w:rFonts w:ascii="Futura Medium" w:hAnsi="Futura Medium" w:cs="Futura Medium" w:hint="cs"/>
          <w:b/>
        </w:rPr>
        <w:tab/>
      </w:r>
      <w:r>
        <w:rPr>
          <w:rFonts w:ascii="Futura Medium" w:hAnsi="Futura Medium" w:cs="Futura Medium"/>
          <w:b/>
        </w:rPr>
        <w:t xml:space="preserve">                                 June</w:t>
      </w:r>
      <w:r w:rsidRPr="00D07FDE">
        <w:rPr>
          <w:rFonts w:ascii="Futura Medium" w:hAnsi="Futura Medium" w:cs="Futura Medium" w:hint="cs"/>
          <w:b/>
        </w:rPr>
        <w:t xml:space="preserve"> 20</w:t>
      </w:r>
      <w:r>
        <w:rPr>
          <w:rFonts w:ascii="Futura Medium" w:hAnsi="Futura Medium" w:cs="Futura Medium"/>
          <w:b/>
        </w:rPr>
        <w:t>23</w:t>
      </w:r>
      <w:r w:rsidRPr="00D07FDE">
        <w:rPr>
          <w:rFonts w:ascii="Futura Medium" w:hAnsi="Futura Medium" w:cs="Futura Medium" w:hint="cs"/>
          <w:b/>
        </w:rPr>
        <w:t xml:space="preserve"> – </w:t>
      </w:r>
      <w:r>
        <w:rPr>
          <w:rFonts w:ascii="Futura Medium" w:hAnsi="Futura Medium" w:cs="Futura Medium"/>
          <w:b/>
        </w:rPr>
        <w:t>Present</w:t>
      </w:r>
      <w:r w:rsidRPr="00D07FDE">
        <w:rPr>
          <w:rFonts w:ascii="Futura Medium" w:hAnsi="Futura Medium" w:cs="Futura Medium" w:hint="cs"/>
          <w:b/>
        </w:rPr>
        <w:t xml:space="preserve"> </w:t>
      </w:r>
    </w:p>
    <w:p w14:paraId="62FDB3B8" w14:textId="3BDBD4A9" w:rsidR="006B047D" w:rsidRDefault="0061456C" w:rsidP="00C70E80">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 xml:space="preserve">lead </w:t>
      </w:r>
      <w:r w:rsidR="00C70E80">
        <w:rPr>
          <w:rFonts w:ascii="Futura Medium" w:hAnsi="Futura Medium" w:cs="Futura Medium"/>
          <w:b/>
        </w:rPr>
        <w:t xml:space="preserve">Product </w:t>
      </w:r>
      <w:r>
        <w:rPr>
          <w:rFonts w:ascii="Futura Medium" w:hAnsi="Futura Medium" w:cs="Futura Medium"/>
          <w:b/>
        </w:rPr>
        <w:t>Manager</w:t>
      </w:r>
    </w:p>
    <w:p w14:paraId="306817CE" w14:textId="60060BC0" w:rsidR="00C70E80" w:rsidRPr="00D07FDE" w:rsidRDefault="00C70E80" w:rsidP="00C70E80">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 xml:space="preserve">Data insight, analytics, and data science </w:t>
      </w:r>
      <w:r w:rsidR="006B047D">
        <w:rPr>
          <w:rFonts w:ascii="Futura Medium" w:hAnsi="Futura Medium" w:cs="Futura Medium"/>
          <w:b/>
        </w:rPr>
        <w:t>–</w:t>
      </w:r>
      <w:r>
        <w:rPr>
          <w:rFonts w:ascii="Futura Medium" w:hAnsi="Futura Medium" w:cs="Futura Medium"/>
          <w:b/>
        </w:rPr>
        <w:t xml:space="preserve"> </w:t>
      </w:r>
      <w:r w:rsidR="006B047D">
        <w:rPr>
          <w:rFonts w:ascii="Futura Medium" w:hAnsi="Futura Medium" w:cs="Futura Medium"/>
          <w:b/>
        </w:rPr>
        <w:t>Global logistics group</w:t>
      </w:r>
    </w:p>
    <w:p w14:paraId="121E0FD4" w14:textId="2B3AF7F3" w:rsidR="006B047D" w:rsidRPr="002674CA" w:rsidRDefault="006B047D" w:rsidP="006B047D">
      <w:pPr>
        <w:rPr>
          <w:rFonts w:ascii="Futura Medium" w:hAnsi="Futura Medium" w:cs="Futura Medium"/>
          <w:sz w:val="20"/>
          <w:szCs w:val="20"/>
        </w:rPr>
      </w:pPr>
      <w:r w:rsidRPr="002674CA">
        <w:rPr>
          <w:rFonts w:ascii="Futura Medium" w:hAnsi="Futura Medium" w:cs="Futura Medium" w:hint="cs"/>
          <w:sz w:val="20"/>
          <w:szCs w:val="20"/>
        </w:rPr>
        <w:t>I am leading a team of</w:t>
      </w:r>
      <w:r>
        <w:rPr>
          <w:rFonts w:ascii="Futura Medium" w:hAnsi="Futura Medium" w:cs="Futura Medium"/>
          <w:sz w:val="20"/>
          <w:szCs w:val="20"/>
        </w:rPr>
        <w:t xml:space="preserve"> 8 developers</w:t>
      </w:r>
      <w:r w:rsidRPr="002674CA">
        <w:rPr>
          <w:rFonts w:ascii="Futura Medium" w:hAnsi="Futura Medium" w:cs="Futura Medium" w:hint="cs"/>
          <w:sz w:val="20"/>
          <w:szCs w:val="20"/>
        </w:rPr>
        <w:t xml:space="preserve">, and the role involves leading the development and management of </w:t>
      </w:r>
      <w:r w:rsidR="00306887" w:rsidRPr="0061456C">
        <w:rPr>
          <w:rFonts w:ascii="Futura Medium" w:hAnsi="Futura Medium" w:cs="Futura Medium" w:hint="cs"/>
          <w:w w:val="110"/>
          <w:sz w:val="20"/>
          <w:szCs w:val="20"/>
        </w:rPr>
        <w:t>Generative AI (LLMs)</w:t>
      </w:r>
      <w:r w:rsidRPr="002674CA">
        <w:rPr>
          <w:rFonts w:ascii="Futura Medium" w:hAnsi="Futura Medium" w:cs="Futura Medium" w:hint="cs"/>
          <w:sz w:val="20"/>
          <w:szCs w:val="20"/>
        </w:rPr>
        <w:t xml:space="preserve"> </w:t>
      </w:r>
      <w:r w:rsidR="00D20ED0">
        <w:rPr>
          <w:rFonts w:ascii="Futura Medium" w:hAnsi="Futura Medium" w:cs="Futura Medium"/>
          <w:sz w:val="20"/>
          <w:szCs w:val="20"/>
        </w:rPr>
        <w:t xml:space="preserve">and </w:t>
      </w:r>
      <w:r w:rsidR="00C91213">
        <w:rPr>
          <w:rFonts w:ascii="Futura Medium" w:hAnsi="Futura Medium" w:cs="Futura Medium"/>
          <w:sz w:val="20"/>
          <w:szCs w:val="20"/>
        </w:rPr>
        <w:t xml:space="preserve">B2B </w:t>
      </w:r>
      <w:r w:rsidR="00D20ED0">
        <w:rPr>
          <w:rFonts w:ascii="Futura Medium" w:hAnsi="Futura Medium" w:cs="Futura Medium"/>
          <w:sz w:val="20"/>
          <w:szCs w:val="20"/>
        </w:rPr>
        <w:t xml:space="preserve">e-commerce </w:t>
      </w:r>
      <w:r w:rsidRPr="002674CA">
        <w:rPr>
          <w:rFonts w:ascii="Futura Medium" w:hAnsi="Futura Medium" w:cs="Futura Medium" w:hint="cs"/>
          <w:sz w:val="20"/>
          <w:szCs w:val="20"/>
        </w:rPr>
        <w:t xml:space="preserve">products and solutions that optimize global logistics operations, enhance supply chain efficiency, </w:t>
      </w:r>
      <w:r w:rsidR="00D20ED0">
        <w:rPr>
          <w:rFonts w:ascii="Futura Medium" w:hAnsi="Futura Medium" w:cs="Futura Medium"/>
          <w:sz w:val="20"/>
          <w:szCs w:val="20"/>
        </w:rPr>
        <w:t xml:space="preserve">small and large businesses’ order management, </w:t>
      </w:r>
      <w:r w:rsidRPr="002674CA">
        <w:rPr>
          <w:rFonts w:ascii="Futura Medium" w:hAnsi="Futura Medium" w:cs="Futura Medium" w:hint="cs"/>
          <w:sz w:val="20"/>
          <w:szCs w:val="20"/>
        </w:rPr>
        <w:t xml:space="preserve">and provide valuable insights. My day-to-day responsibilities typically </w:t>
      </w:r>
      <w:r w:rsidR="00C91213">
        <w:rPr>
          <w:rFonts w:ascii="Futura Medium" w:hAnsi="Futura Medium" w:cs="Futura Medium"/>
          <w:sz w:val="20"/>
          <w:szCs w:val="20"/>
        </w:rPr>
        <w:t>i</w:t>
      </w:r>
      <w:r w:rsidRPr="002674CA">
        <w:rPr>
          <w:rFonts w:ascii="Futura Medium" w:hAnsi="Futura Medium" w:cs="Futura Medium" w:hint="cs"/>
          <w:sz w:val="20"/>
          <w:szCs w:val="20"/>
        </w:rPr>
        <w:t>nclude the following:</w:t>
      </w:r>
    </w:p>
    <w:p w14:paraId="00D15135" w14:textId="77777777" w:rsidR="0061456C" w:rsidRP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61456C">
        <w:rPr>
          <w:rFonts w:ascii="Futura Medium" w:hAnsi="Futura Medium" w:cs="Futura Medium" w:hint="cs"/>
          <w:b/>
          <w:bCs/>
          <w:w w:val="110"/>
          <w:sz w:val="20"/>
          <w:szCs w:val="20"/>
        </w:rPr>
        <w:t>Product Development:</w:t>
      </w:r>
      <w:r w:rsidRPr="0061456C">
        <w:rPr>
          <w:rFonts w:ascii="Futura Medium" w:hAnsi="Futura Medium" w:cs="Futura Medium" w:hint="cs"/>
          <w:w w:val="110"/>
          <w:sz w:val="20"/>
          <w:szCs w:val="20"/>
        </w:rPr>
        <w:t xml:space="preserve"> Extensive work on foundation model pre-training, evaluation, fine-tuning, and RLHF, optimizing single and multi-turn conversation quality, fostering partnerships across business lines for model adoption, implementing RAG for response accuracy and freshness, ensuring trust and safety, collaborating on privacy and legal compliance, and leading global expansion initiatives.</w:t>
      </w:r>
    </w:p>
    <w:p w14:paraId="792502BE" w14:textId="63F22088" w:rsidR="0061456C" w:rsidRP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61456C">
        <w:rPr>
          <w:rFonts w:ascii="Futura Medium" w:hAnsi="Futura Medium" w:cs="Futura Medium" w:hint="cs"/>
          <w:b/>
          <w:bCs/>
          <w:w w:val="110"/>
          <w:sz w:val="20"/>
          <w:szCs w:val="20"/>
        </w:rPr>
        <w:t>Product Strategy and Roadmap:</w:t>
      </w:r>
      <w:r w:rsidRPr="0061456C">
        <w:rPr>
          <w:rFonts w:ascii="Futura Medium" w:hAnsi="Futura Medium" w:cs="Futura Medium" w:hint="cs"/>
          <w:w w:val="110"/>
          <w:sz w:val="20"/>
          <w:szCs w:val="20"/>
        </w:rPr>
        <w:t xml:space="preserve"> Develop comprehensive strategies </w:t>
      </w:r>
      <w:r w:rsidR="00D20ED0">
        <w:rPr>
          <w:rFonts w:ascii="Futura Medium" w:hAnsi="Futura Medium" w:cs="Futura Medium"/>
          <w:w w:val="110"/>
          <w:sz w:val="20"/>
          <w:szCs w:val="20"/>
        </w:rPr>
        <w:t xml:space="preserve">for small and large B2B e-commerce business </w:t>
      </w:r>
      <w:r w:rsidRPr="0061456C">
        <w:rPr>
          <w:rFonts w:ascii="Futura Medium" w:hAnsi="Futura Medium" w:cs="Futura Medium" w:hint="cs"/>
          <w:w w:val="110"/>
          <w:sz w:val="20"/>
          <w:szCs w:val="20"/>
        </w:rPr>
        <w:t>and plans to align product goals</w:t>
      </w:r>
      <w:r w:rsidR="00D20ED0">
        <w:rPr>
          <w:rFonts w:ascii="Futura Medium" w:hAnsi="Futura Medium" w:cs="Futura Medium"/>
          <w:w w:val="110"/>
          <w:sz w:val="20"/>
          <w:szCs w:val="20"/>
        </w:rPr>
        <w:t>,</w:t>
      </w:r>
      <w:r w:rsidRPr="0061456C">
        <w:rPr>
          <w:rFonts w:ascii="Futura Medium" w:hAnsi="Futura Medium" w:cs="Futura Medium" w:hint="cs"/>
          <w:w w:val="110"/>
          <w:sz w:val="20"/>
          <w:szCs w:val="20"/>
        </w:rPr>
        <w:t xml:space="preserve"> </w:t>
      </w:r>
      <w:r w:rsidR="00D20ED0">
        <w:rPr>
          <w:rFonts w:ascii="Futura Medium" w:hAnsi="Futura Medium" w:cs="Futura Medium"/>
          <w:w w:val="110"/>
          <w:sz w:val="20"/>
          <w:szCs w:val="20"/>
        </w:rPr>
        <w:t xml:space="preserve">Sales force Order Management System, </w:t>
      </w:r>
      <w:r w:rsidRPr="0061456C">
        <w:rPr>
          <w:rFonts w:ascii="Futura Medium" w:hAnsi="Futura Medium" w:cs="Futura Medium" w:hint="cs"/>
          <w:w w:val="110"/>
          <w:sz w:val="20"/>
          <w:szCs w:val="20"/>
        </w:rPr>
        <w:t>with business objectives, ensuring market competitiveness and growth.</w:t>
      </w:r>
    </w:p>
    <w:p w14:paraId="1BE71E79" w14:textId="77777777" w:rsidR="0061456C" w:rsidRP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61456C">
        <w:rPr>
          <w:rFonts w:ascii="Futura Medium" w:hAnsi="Futura Medium" w:cs="Futura Medium" w:hint="cs"/>
          <w:b/>
          <w:bCs/>
          <w:w w:val="110"/>
          <w:sz w:val="20"/>
          <w:szCs w:val="20"/>
        </w:rPr>
        <w:t>Cross-functional Collaboration:</w:t>
      </w:r>
      <w:r w:rsidRPr="0061456C">
        <w:rPr>
          <w:rFonts w:ascii="Futura Medium" w:hAnsi="Futura Medium" w:cs="Futura Medium" w:hint="cs"/>
          <w:w w:val="110"/>
          <w:sz w:val="20"/>
          <w:szCs w:val="20"/>
        </w:rPr>
        <w:t xml:space="preserve"> Facilitate effective communication and collaboration across various departments to streamline workflows and enhance overall productivity.</w:t>
      </w:r>
    </w:p>
    <w:p w14:paraId="0C88D91C" w14:textId="77777777" w:rsidR="0061456C" w:rsidRP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61456C">
        <w:rPr>
          <w:rFonts w:ascii="Futura Medium" w:hAnsi="Futura Medium" w:cs="Futura Medium" w:hint="cs"/>
          <w:b/>
          <w:bCs/>
          <w:w w:val="110"/>
          <w:sz w:val="20"/>
          <w:szCs w:val="20"/>
        </w:rPr>
        <w:t>Data Strategy and Governance:</w:t>
      </w:r>
      <w:r w:rsidRPr="0061456C">
        <w:rPr>
          <w:rFonts w:ascii="Futura Medium" w:hAnsi="Futura Medium" w:cs="Futura Medium" w:hint="cs"/>
          <w:w w:val="110"/>
          <w:sz w:val="20"/>
          <w:szCs w:val="20"/>
        </w:rPr>
        <w:t xml:space="preserve"> Implement robust data governance frameworks to ensure data integrity, security, and compliance, driving informed decision-making.</w:t>
      </w:r>
    </w:p>
    <w:p w14:paraId="78FDAFC8" w14:textId="77777777" w:rsidR="0061456C" w:rsidRP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61456C">
        <w:rPr>
          <w:rFonts w:ascii="Futura Medium" w:hAnsi="Futura Medium" w:cs="Futura Medium" w:hint="cs"/>
          <w:b/>
          <w:bCs/>
          <w:w w:val="110"/>
          <w:sz w:val="20"/>
          <w:szCs w:val="20"/>
        </w:rPr>
        <w:t>Product Development Oversight:</w:t>
      </w:r>
      <w:r w:rsidRPr="0061456C">
        <w:rPr>
          <w:rFonts w:ascii="Futura Medium" w:hAnsi="Futura Medium" w:cs="Futura Medium" w:hint="cs"/>
          <w:w w:val="110"/>
          <w:sz w:val="20"/>
          <w:szCs w:val="20"/>
        </w:rPr>
        <w:t xml:space="preserve"> Oversee the entire product development lifecycle, from concept to launch, to ensure timely delivery and adherence to quality standards.</w:t>
      </w:r>
    </w:p>
    <w:p w14:paraId="374D76BB" w14:textId="77777777" w:rsid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61456C">
        <w:rPr>
          <w:rFonts w:ascii="Futura Medium" w:hAnsi="Futura Medium" w:cs="Futura Medium" w:hint="cs"/>
          <w:b/>
          <w:bCs/>
          <w:w w:val="110"/>
          <w:sz w:val="20"/>
          <w:szCs w:val="20"/>
        </w:rPr>
        <w:t>User Experience (UX) and Design:</w:t>
      </w:r>
      <w:r w:rsidRPr="0061456C">
        <w:rPr>
          <w:rFonts w:ascii="Futura Medium" w:hAnsi="Futura Medium" w:cs="Futura Medium" w:hint="cs"/>
          <w:w w:val="110"/>
          <w:sz w:val="20"/>
          <w:szCs w:val="20"/>
        </w:rPr>
        <w:t xml:space="preserve"> Create intuitive and engaging user experiences by prioritizing user needs and leveraging design thinking principles.</w:t>
      </w:r>
    </w:p>
    <w:p w14:paraId="78064EA3" w14:textId="74E7F1AE" w:rsidR="0061456C" w:rsidRPr="0061456C" w:rsidRDefault="0061456C" w:rsidP="0061456C">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b/>
          <w:bCs/>
          <w:w w:val="110"/>
          <w:sz w:val="20"/>
          <w:szCs w:val="20"/>
        </w:rPr>
      </w:pPr>
      <w:r w:rsidRPr="0061456C">
        <w:rPr>
          <w:rFonts w:ascii="Futura Medium" w:hAnsi="Futura Medium" w:cs="Futura Medium" w:hint="cs"/>
          <w:b/>
          <w:bCs/>
          <w:w w:val="110"/>
          <w:sz w:val="20"/>
          <w:szCs w:val="20"/>
        </w:rPr>
        <w:t>AI Innovation:</w:t>
      </w:r>
      <w:r w:rsidRPr="0061456C">
        <w:rPr>
          <w:w w:val="110"/>
        </w:rPr>
        <w:t xml:space="preserve"> </w:t>
      </w:r>
      <w:r w:rsidRPr="0061456C">
        <w:rPr>
          <w:rFonts w:ascii="Futura Medium" w:hAnsi="Futura Medium" w:cs="Futura Medium" w:hint="cs"/>
          <w:w w:val="110"/>
          <w:sz w:val="20"/>
          <w:szCs w:val="20"/>
        </w:rPr>
        <w:t>I am the evangelist for AI, Data Science, and Gen AI both inside and outside of the company. I help define a compelling AI innovation narrative and represent in analys</w:t>
      </w:r>
      <w:r w:rsidR="007A00AC">
        <w:rPr>
          <w:rFonts w:ascii="Futura Medium" w:hAnsi="Futura Medium" w:cs="Futura Medium"/>
          <w:w w:val="110"/>
          <w:sz w:val="20"/>
          <w:szCs w:val="20"/>
        </w:rPr>
        <w:t>is</w:t>
      </w:r>
      <w:r w:rsidRPr="0061456C">
        <w:rPr>
          <w:rFonts w:ascii="Futura Medium" w:hAnsi="Futura Medium" w:cs="Futura Medium" w:hint="cs"/>
          <w:w w:val="110"/>
          <w:sz w:val="20"/>
          <w:szCs w:val="20"/>
        </w:rPr>
        <w:t xml:space="preserve"> briefings and key customer meetings.</w:t>
      </w:r>
    </w:p>
    <w:p w14:paraId="7E0E0B3E" w14:textId="77777777" w:rsidR="00123041" w:rsidRDefault="00123041" w:rsidP="006E7657">
      <w:pPr>
        <w:pStyle w:val="EXPERIENCEheader"/>
        <w:keepNext w:val="0"/>
        <w:widowControl/>
        <w:pBdr>
          <w:bottom w:val="none" w:sz="0" w:space="0" w:color="auto"/>
        </w:pBdr>
        <w:spacing w:before="0" w:after="0"/>
        <w:contextualSpacing/>
        <w:jc w:val="both"/>
        <w:rPr>
          <w:rFonts w:ascii="Futura Medium" w:hAnsi="Futura Medium" w:cs="Futura Medium"/>
          <w:sz w:val="20"/>
          <w:szCs w:val="20"/>
          <w:u w:val="single"/>
        </w:rPr>
      </w:pPr>
    </w:p>
    <w:p w14:paraId="024269FA" w14:textId="7A6907CC" w:rsidR="00D07FDE" w:rsidRPr="00D07FDE" w:rsidRDefault="004D2753" w:rsidP="00D07FDE">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Medarcus</w:t>
      </w:r>
      <w:r w:rsidR="00D07FDE" w:rsidRPr="00D07FDE">
        <w:rPr>
          <w:rFonts w:ascii="Futura Medium" w:hAnsi="Futura Medium" w:cs="Futura Medium" w:hint="cs"/>
          <w:b/>
        </w:rPr>
        <w:t xml:space="preserve"> </w:t>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sidRPr="00D07FDE">
        <w:rPr>
          <w:rFonts w:ascii="Futura Medium" w:hAnsi="Futura Medium" w:cs="Futura Medium" w:hint="cs"/>
          <w:b/>
        </w:rPr>
        <w:tab/>
      </w:r>
      <w:r w:rsidR="00D07FDE">
        <w:rPr>
          <w:rFonts w:ascii="Futura Medium" w:hAnsi="Futura Medium" w:cs="Futura Medium"/>
          <w:b/>
        </w:rPr>
        <w:t xml:space="preserve">         </w:t>
      </w:r>
      <w:r>
        <w:rPr>
          <w:rFonts w:ascii="Futura Medium" w:hAnsi="Futura Medium" w:cs="Futura Medium"/>
          <w:b/>
        </w:rPr>
        <w:t xml:space="preserve">         </w:t>
      </w:r>
      <w:r w:rsidR="00941D06">
        <w:rPr>
          <w:rFonts w:ascii="Futura Medium" w:hAnsi="Futura Medium" w:cs="Futura Medium"/>
          <w:b/>
        </w:rPr>
        <w:t xml:space="preserve">    </w:t>
      </w:r>
      <w:r>
        <w:rPr>
          <w:rFonts w:ascii="Futura Medium" w:hAnsi="Futura Medium" w:cs="Futura Medium"/>
          <w:b/>
        </w:rPr>
        <w:t>May</w:t>
      </w:r>
      <w:r w:rsidR="00D07FDE" w:rsidRPr="00D07FDE">
        <w:rPr>
          <w:rFonts w:ascii="Futura Medium" w:hAnsi="Futura Medium" w:cs="Futura Medium" w:hint="cs"/>
          <w:b/>
        </w:rPr>
        <w:t xml:space="preserve"> 201</w:t>
      </w:r>
      <w:r>
        <w:rPr>
          <w:rFonts w:ascii="Futura Medium" w:hAnsi="Futura Medium" w:cs="Futura Medium"/>
          <w:b/>
        </w:rPr>
        <w:t>7</w:t>
      </w:r>
      <w:r w:rsidR="00D07FDE" w:rsidRPr="00D07FDE">
        <w:rPr>
          <w:rFonts w:ascii="Futura Medium" w:hAnsi="Futura Medium" w:cs="Futura Medium" w:hint="cs"/>
          <w:b/>
        </w:rPr>
        <w:t xml:space="preserve"> – </w:t>
      </w:r>
      <w:r w:rsidR="00C70E80">
        <w:rPr>
          <w:rFonts w:ascii="Futura Medium" w:hAnsi="Futura Medium" w:cs="Futura Medium"/>
          <w:b/>
        </w:rPr>
        <w:t>June 2023</w:t>
      </w:r>
      <w:r w:rsidR="00D07FDE" w:rsidRPr="00D07FDE">
        <w:rPr>
          <w:rFonts w:ascii="Futura Medium" w:hAnsi="Futura Medium" w:cs="Futura Medium" w:hint="cs"/>
          <w:b/>
        </w:rPr>
        <w:t xml:space="preserve"> </w:t>
      </w:r>
    </w:p>
    <w:p w14:paraId="48E85823" w14:textId="5B2C24C3" w:rsidR="00D07FDE" w:rsidRPr="00D07FDE" w:rsidRDefault="0061456C" w:rsidP="00D07FDE">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 xml:space="preserve">lead </w:t>
      </w:r>
      <w:r w:rsidR="007F33EC">
        <w:rPr>
          <w:rFonts w:ascii="Futura Medium" w:hAnsi="Futura Medium" w:cs="Futura Medium"/>
          <w:b/>
        </w:rPr>
        <w:t>Pro</w:t>
      </w:r>
      <w:r w:rsidR="00AB378F">
        <w:rPr>
          <w:rFonts w:ascii="Futura Medium" w:hAnsi="Futura Medium" w:cs="Futura Medium"/>
          <w:b/>
        </w:rPr>
        <w:t xml:space="preserve">duct </w:t>
      </w:r>
      <w:r>
        <w:rPr>
          <w:rFonts w:ascii="Futura Medium" w:hAnsi="Futura Medium" w:cs="Futura Medium"/>
          <w:b/>
        </w:rPr>
        <w:t>manager</w:t>
      </w:r>
      <w:r w:rsidR="00AB378F">
        <w:rPr>
          <w:rFonts w:ascii="Futura Medium" w:hAnsi="Futura Medium" w:cs="Futura Medium"/>
          <w:b/>
        </w:rPr>
        <w:t xml:space="preserve"> </w:t>
      </w:r>
    </w:p>
    <w:p w14:paraId="522B3474" w14:textId="0FC640DA" w:rsidR="00226757" w:rsidRPr="00226757" w:rsidRDefault="00226757"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226757">
        <w:rPr>
          <w:rFonts w:ascii="Futura Medium" w:hAnsi="Futura Medium" w:cs="Futura Medium" w:hint="cs"/>
          <w:w w:val="110"/>
          <w:sz w:val="20"/>
          <w:szCs w:val="20"/>
        </w:rPr>
        <w:t xml:space="preserve">Developed and </w:t>
      </w:r>
      <w:r w:rsidR="00C91213">
        <w:rPr>
          <w:rFonts w:ascii="Futura Medium" w:hAnsi="Futura Medium" w:cs="Futura Medium"/>
          <w:w w:val="110"/>
          <w:sz w:val="20"/>
          <w:szCs w:val="20"/>
        </w:rPr>
        <w:t>l</w:t>
      </w:r>
      <w:r w:rsidRPr="00226757">
        <w:rPr>
          <w:rFonts w:ascii="Futura Medium" w:hAnsi="Futura Medium" w:cs="Futura Medium" w:hint="cs"/>
          <w:w w:val="110"/>
          <w:sz w:val="20"/>
          <w:szCs w:val="20"/>
        </w:rPr>
        <w:t xml:space="preserve">aunched the </w:t>
      </w:r>
      <w:proofErr w:type="spellStart"/>
      <w:r w:rsidRPr="00226757">
        <w:rPr>
          <w:rFonts w:ascii="Futura Medium" w:hAnsi="Futura Medium" w:cs="Futura Medium" w:hint="cs"/>
          <w:w w:val="110"/>
          <w:sz w:val="20"/>
          <w:szCs w:val="20"/>
        </w:rPr>
        <w:t>SurePatient</w:t>
      </w:r>
      <w:proofErr w:type="spellEnd"/>
      <w:r w:rsidRPr="00226757">
        <w:rPr>
          <w:rFonts w:ascii="Futura Medium" w:hAnsi="Futura Medium" w:cs="Futura Medium" w:hint="cs"/>
          <w:w w:val="110"/>
          <w:sz w:val="20"/>
          <w:szCs w:val="20"/>
        </w:rPr>
        <w:t xml:space="preserve"> Generative AI (LLM), ML</w:t>
      </w:r>
      <w:r w:rsidR="00306887">
        <w:rPr>
          <w:rFonts w:ascii="Futura Medium" w:hAnsi="Futura Medium" w:cs="Futura Medium"/>
          <w:w w:val="110"/>
          <w:sz w:val="20"/>
          <w:szCs w:val="20"/>
        </w:rPr>
        <w:t>,</w:t>
      </w:r>
      <w:r w:rsidRPr="00226757">
        <w:rPr>
          <w:rFonts w:ascii="Futura Medium" w:hAnsi="Futura Medium" w:cs="Futura Medium" w:hint="cs"/>
          <w:w w:val="110"/>
          <w:sz w:val="20"/>
          <w:szCs w:val="20"/>
        </w:rPr>
        <w:t xml:space="preserve"> </w:t>
      </w:r>
      <w:r w:rsidR="00306887" w:rsidRPr="00306887">
        <w:rPr>
          <w:rFonts w:ascii="Futura Medium" w:hAnsi="Futura Medium" w:cs="Futura Medium" w:hint="cs"/>
          <w:w w:val="110"/>
          <w:sz w:val="20"/>
          <w:szCs w:val="20"/>
        </w:rPr>
        <w:t xml:space="preserve">Healthcare </w:t>
      </w:r>
      <w:r w:rsidR="00C91213">
        <w:rPr>
          <w:rFonts w:ascii="Futura Medium" w:hAnsi="Futura Medium" w:cs="Futura Medium"/>
          <w:w w:val="110"/>
          <w:sz w:val="20"/>
          <w:szCs w:val="20"/>
        </w:rPr>
        <w:t xml:space="preserve">B2B </w:t>
      </w:r>
      <w:r w:rsidR="00306887" w:rsidRPr="00306887">
        <w:rPr>
          <w:rFonts w:ascii="Futura Medium" w:hAnsi="Futura Medium" w:cs="Futura Medium" w:hint="cs"/>
          <w:w w:val="110"/>
          <w:sz w:val="20"/>
          <w:szCs w:val="20"/>
        </w:rPr>
        <w:t>SaaS</w:t>
      </w:r>
      <w:r w:rsidR="00306887" w:rsidRPr="00226757">
        <w:rPr>
          <w:rFonts w:ascii="Futura Medium" w:hAnsi="Futura Medium" w:cs="Futura Medium" w:hint="cs"/>
          <w:w w:val="110"/>
          <w:sz w:val="20"/>
          <w:szCs w:val="20"/>
        </w:rPr>
        <w:t xml:space="preserve"> </w:t>
      </w:r>
      <w:r w:rsidRPr="00226757">
        <w:rPr>
          <w:rFonts w:ascii="Futura Medium" w:hAnsi="Futura Medium" w:cs="Futura Medium" w:hint="cs"/>
          <w:w w:val="110"/>
          <w:sz w:val="20"/>
          <w:szCs w:val="20"/>
        </w:rPr>
        <w:t xml:space="preserve">platform, which offers </w:t>
      </w:r>
      <w:r w:rsidR="0041571A">
        <w:rPr>
          <w:rFonts w:ascii="Futura Medium" w:hAnsi="Futura Medium" w:cs="Futura Medium"/>
          <w:w w:val="110"/>
          <w:sz w:val="20"/>
          <w:szCs w:val="20"/>
        </w:rPr>
        <w:t xml:space="preserve">healthcare </w:t>
      </w:r>
      <w:r w:rsidRPr="00226757">
        <w:rPr>
          <w:rFonts w:ascii="Futura Medium" w:hAnsi="Futura Medium" w:cs="Futura Medium" w:hint="cs"/>
          <w:w w:val="110"/>
          <w:sz w:val="20"/>
          <w:szCs w:val="20"/>
        </w:rPr>
        <w:t>industry-first data integrity</w:t>
      </w:r>
      <w:r w:rsidR="00EB0E0A">
        <w:rPr>
          <w:rFonts w:ascii="Futura Medium" w:hAnsi="Futura Medium" w:cs="Futura Medium"/>
          <w:w w:val="110"/>
          <w:sz w:val="20"/>
          <w:szCs w:val="20"/>
        </w:rPr>
        <w:t>, RCM</w:t>
      </w:r>
      <w:r w:rsidRPr="00226757">
        <w:rPr>
          <w:rFonts w:ascii="Futura Medium" w:hAnsi="Futura Medium" w:cs="Futura Medium" w:hint="cs"/>
          <w:w w:val="110"/>
          <w:sz w:val="20"/>
          <w:szCs w:val="20"/>
        </w:rPr>
        <w:t xml:space="preserve"> and analytics, resulting in a 600% boost in delivery efficiency and an 80% reduction in operations cost</w:t>
      </w:r>
    </w:p>
    <w:p w14:paraId="5E883482" w14:textId="0ECFE89B" w:rsidR="00226757" w:rsidRPr="00226757" w:rsidRDefault="00306887"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Pr>
          <w:rFonts w:ascii="Futura Medium" w:hAnsi="Futura Medium" w:cs="Futura Medium"/>
          <w:w w:val="110"/>
          <w:sz w:val="20"/>
          <w:szCs w:val="20"/>
        </w:rPr>
        <w:t>W</w:t>
      </w:r>
      <w:r w:rsidR="00226757" w:rsidRPr="00226757">
        <w:rPr>
          <w:rFonts w:ascii="Futura Medium" w:hAnsi="Futura Medium" w:cs="Futura Medium" w:hint="cs"/>
          <w:w w:val="110"/>
          <w:sz w:val="20"/>
          <w:szCs w:val="20"/>
        </w:rPr>
        <w:t>orked with the foundation model pre-training, evaluation, fine-tuning, and RLHF, enhancing conversation quality, ensuring response accuracy with RAG, maintaining trust and safety, and ensuring privacy/HIPPA compliance.</w:t>
      </w:r>
    </w:p>
    <w:p w14:paraId="2A534E6C" w14:textId="591B3525" w:rsidR="00226757" w:rsidRPr="00226757" w:rsidRDefault="00226757"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226757">
        <w:rPr>
          <w:rFonts w:ascii="Futura Medium" w:hAnsi="Futura Medium" w:cs="Futura Medium" w:hint="cs"/>
          <w:w w:val="110"/>
          <w:sz w:val="20"/>
          <w:szCs w:val="20"/>
        </w:rPr>
        <w:t>I have successfully led teams to implement product roadmaps, driving revenue growth and expanding market presence.</w:t>
      </w:r>
    </w:p>
    <w:p w14:paraId="58F44DFD" w14:textId="5854BB36" w:rsidR="00226757" w:rsidRPr="00226757" w:rsidRDefault="00226757"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226757">
        <w:rPr>
          <w:rFonts w:ascii="Futura Medium" w:hAnsi="Futura Medium" w:cs="Futura Medium" w:hint="cs"/>
          <w:w w:val="110"/>
          <w:sz w:val="20"/>
          <w:szCs w:val="20"/>
        </w:rPr>
        <w:lastRenderedPageBreak/>
        <w:t>I have launch</w:t>
      </w:r>
      <w:r w:rsidR="00306887">
        <w:rPr>
          <w:rFonts w:ascii="Futura Medium" w:hAnsi="Futura Medium" w:cs="Futura Medium"/>
          <w:w w:val="110"/>
          <w:sz w:val="20"/>
          <w:szCs w:val="20"/>
        </w:rPr>
        <w:t>ed</w:t>
      </w:r>
      <w:r w:rsidRPr="00226757">
        <w:rPr>
          <w:rFonts w:ascii="Futura Medium" w:hAnsi="Futura Medium" w:cs="Futura Medium" w:hint="cs"/>
          <w:w w:val="110"/>
          <w:sz w:val="20"/>
          <w:szCs w:val="20"/>
        </w:rPr>
        <w:t xml:space="preserve"> innovative projects that enhance product distinctiveness and customer value. I also implemented scalable processes for efficient product lifecycle management and faster time-to-market.</w:t>
      </w:r>
    </w:p>
    <w:p w14:paraId="2F60CB10" w14:textId="459EFB48" w:rsidR="00226757" w:rsidRPr="00226757" w:rsidRDefault="00226757"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226757">
        <w:rPr>
          <w:rFonts w:ascii="Futura Medium" w:hAnsi="Futura Medium" w:cs="Futura Medium" w:hint="cs"/>
          <w:w w:val="110"/>
          <w:sz w:val="20"/>
          <w:szCs w:val="20"/>
        </w:rPr>
        <w:t>I have a strong track record of aligning teams to achieve strategic goals through a culture of excellence and cooperation.</w:t>
      </w:r>
    </w:p>
    <w:p w14:paraId="2F5AEAB9" w14:textId="13F95C0C" w:rsidR="00226757" w:rsidRDefault="00226757"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226757">
        <w:rPr>
          <w:rFonts w:ascii="Futura Medium" w:hAnsi="Futura Medium" w:cs="Futura Medium" w:hint="cs"/>
          <w:w w:val="110"/>
          <w:sz w:val="20"/>
          <w:szCs w:val="20"/>
        </w:rPr>
        <w:t xml:space="preserve">Led the development of an </w:t>
      </w:r>
      <w:r w:rsidR="00306887">
        <w:rPr>
          <w:rFonts w:ascii="Futura Medium" w:hAnsi="Futura Medium" w:cs="Futura Medium"/>
          <w:w w:val="110"/>
          <w:sz w:val="20"/>
          <w:szCs w:val="20"/>
        </w:rPr>
        <w:t xml:space="preserve">Innovative </w:t>
      </w:r>
      <w:r w:rsidRPr="00226757">
        <w:rPr>
          <w:rFonts w:ascii="Futura Medium" w:hAnsi="Futura Medium" w:cs="Futura Medium" w:hint="cs"/>
          <w:w w:val="110"/>
          <w:sz w:val="20"/>
          <w:szCs w:val="20"/>
        </w:rPr>
        <w:t>award-winning healthcare data platform, leading to multiple product developments.</w:t>
      </w:r>
    </w:p>
    <w:p w14:paraId="3B22B97B" w14:textId="0153CA2D" w:rsidR="000F7BCA" w:rsidRPr="00226757" w:rsidRDefault="000F7BCA" w:rsidP="00226757">
      <w:pPr>
        <w:pStyle w:val="ListParagraph"/>
        <w:widowControl w:val="0"/>
        <w:numPr>
          <w:ilvl w:val="0"/>
          <w:numId w:val="22"/>
        </w:numPr>
        <w:tabs>
          <w:tab w:val="left" w:pos="761"/>
        </w:tabs>
        <w:autoSpaceDE w:val="0"/>
        <w:autoSpaceDN w:val="0"/>
        <w:spacing w:before="6" w:line="276" w:lineRule="auto"/>
        <w:ind w:right="385"/>
        <w:contextualSpacing w:val="0"/>
        <w:rPr>
          <w:rFonts w:ascii="Futura Medium" w:hAnsi="Futura Medium" w:cs="Futura Medium"/>
          <w:w w:val="110"/>
          <w:sz w:val="20"/>
          <w:szCs w:val="20"/>
        </w:rPr>
      </w:pPr>
      <w:r w:rsidRPr="00306887">
        <w:rPr>
          <w:rFonts w:ascii="Futura Medium" w:hAnsi="Futura Medium" w:cs="Futura Medium"/>
          <w:w w:val="110"/>
          <w:sz w:val="20"/>
          <w:szCs w:val="20"/>
        </w:rPr>
        <w:t xml:space="preserve">EHRs </w:t>
      </w:r>
      <w:r w:rsidR="00306887" w:rsidRPr="00306887">
        <w:rPr>
          <w:rFonts w:ascii="Futura Medium" w:hAnsi="Futura Medium" w:cs="Futura Medium"/>
          <w:w w:val="110"/>
          <w:sz w:val="20"/>
          <w:szCs w:val="20"/>
        </w:rPr>
        <w:t>-</w:t>
      </w:r>
      <w:r>
        <w:rPr>
          <w:rFonts w:ascii="Futura Medium" w:hAnsi="Futura Medium" w:cs="Futura Medium"/>
          <w:w w:val="110"/>
          <w:sz w:val="20"/>
          <w:szCs w:val="20"/>
        </w:rPr>
        <w:t xml:space="preserve"> EPIC, Cerner, Paragon, Meditech. FHIR, ADT, and HL7 standards and APIs </w:t>
      </w:r>
    </w:p>
    <w:p w14:paraId="550AC146" w14:textId="77777777" w:rsidR="00625765" w:rsidRPr="00123041" w:rsidRDefault="00625765" w:rsidP="00625765">
      <w:pPr>
        <w:ind w:left="720"/>
        <w:contextualSpacing/>
        <w:jc w:val="both"/>
        <w:rPr>
          <w:rFonts w:ascii="Futura Medium" w:hAnsi="Futura Medium" w:cs="Futura Medium"/>
          <w:sz w:val="20"/>
          <w:szCs w:val="20"/>
        </w:rPr>
      </w:pPr>
    </w:p>
    <w:p w14:paraId="30EC3F20" w14:textId="77C68E9A" w:rsidR="00D07FDE" w:rsidRPr="00D07FDE" w:rsidRDefault="00D07FDE" w:rsidP="00D07FDE">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ABC Disney</w:t>
      </w:r>
      <w:r w:rsidRPr="00D07FDE">
        <w:rPr>
          <w:rFonts w:ascii="Futura Medium" w:hAnsi="Futura Medium" w:cs="Futura Medium" w:hint="cs"/>
          <w:b/>
        </w:rPr>
        <w:tab/>
      </w:r>
      <w:r w:rsidRPr="00D07FDE">
        <w:rPr>
          <w:rFonts w:ascii="Futura Medium" w:hAnsi="Futura Medium" w:cs="Futura Medium" w:hint="cs"/>
          <w:b/>
        </w:rPr>
        <w:tab/>
        <w:t xml:space="preserve">                                                                 </w:t>
      </w:r>
      <w:r>
        <w:rPr>
          <w:rFonts w:ascii="Futura Medium" w:hAnsi="Futura Medium" w:cs="Futura Medium"/>
          <w:b/>
        </w:rPr>
        <w:t xml:space="preserve">         </w:t>
      </w:r>
      <w:r w:rsidR="00941D06">
        <w:rPr>
          <w:rFonts w:ascii="Futura Medium" w:hAnsi="Futura Medium" w:cs="Futura Medium"/>
          <w:b/>
        </w:rPr>
        <w:t xml:space="preserve">       </w:t>
      </w:r>
      <w:r w:rsidR="00C908A5">
        <w:rPr>
          <w:rFonts w:ascii="Futura Medium" w:hAnsi="Futura Medium" w:cs="Futura Medium"/>
          <w:b/>
        </w:rPr>
        <w:t>Apr</w:t>
      </w:r>
      <w:r w:rsidRPr="00D07FDE">
        <w:rPr>
          <w:rFonts w:ascii="Futura Medium" w:hAnsi="Futura Medium" w:cs="Futura Medium" w:hint="cs"/>
          <w:b/>
        </w:rPr>
        <w:t xml:space="preserve"> 201</w:t>
      </w:r>
      <w:r w:rsidR="00C908A5">
        <w:rPr>
          <w:rFonts w:ascii="Futura Medium" w:hAnsi="Futura Medium" w:cs="Futura Medium"/>
          <w:b/>
        </w:rPr>
        <w:t>5</w:t>
      </w:r>
      <w:r w:rsidRPr="00D07FDE">
        <w:rPr>
          <w:rFonts w:ascii="Futura Medium" w:hAnsi="Futura Medium" w:cs="Futura Medium" w:hint="cs"/>
          <w:b/>
        </w:rPr>
        <w:t xml:space="preserve"> – </w:t>
      </w:r>
      <w:r w:rsidR="00C908A5">
        <w:rPr>
          <w:rFonts w:ascii="Futura Medium" w:hAnsi="Futura Medium" w:cs="Futura Medium"/>
          <w:b/>
        </w:rPr>
        <w:t>Apr 2017</w:t>
      </w:r>
      <w:r w:rsidRPr="00D07FDE">
        <w:rPr>
          <w:rFonts w:ascii="Futura Medium" w:hAnsi="Futura Medium" w:cs="Futura Medium" w:hint="cs"/>
          <w:b/>
        </w:rPr>
        <w:t xml:space="preserve"> </w:t>
      </w:r>
    </w:p>
    <w:p w14:paraId="5FDE7EC0" w14:textId="6348DFFB" w:rsidR="00D07FDE" w:rsidRPr="004D2753" w:rsidRDefault="00DC115F" w:rsidP="004D2753">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 xml:space="preserve">sr. </w:t>
      </w:r>
      <w:r w:rsidR="00AB378F">
        <w:rPr>
          <w:rFonts w:ascii="Futura Medium" w:hAnsi="Futura Medium" w:cs="Futura Medium"/>
          <w:b/>
        </w:rPr>
        <w:t xml:space="preserve">Product </w:t>
      </w:r>
      <w:r>
        <w:rPr>
          <w:rFonts w:ascii="Futura Medium" w:hAnsi="Futura Medium" w:cs="Futura Medium"/>
          <w:b/>
        </w:rPr>
        <w:t>manager</w:t>
      </w:r>
    </w:p>
    <w:p w14:paraId="35CBF2E7" w14:textId="04656AA6" w:rsidR="00D07FDE" w:rsidRPr="00D07FDE" w:rsidRDefault="00D07FDE" w:rsidP="00D07FDE">
      <w:pPr>
        <w:numPr>
          <w:ilvl w:val="0"/>
          <w:numId w:val="8"/>
        </w:numPr>
        <w:contextualSpacing/>
        <w:jc w:val="both"/>
        <w:rPr>
          <w:rFonts w:ascii="Futura Medium" w:hAnsi="Futura Medium" w:cs="Futura Medium"/>
          <w:sz w:val="20"/>
          <w:szCs w:val="20"/>
        </w:rPr>
      </w:pPr>
      <w:r w:rsidRPr="00D07FDE">
        <w:rPr>
          <w:rFonts w:ascii="Futura Medium" w:hAnsi="Futura Medium" w:cs="Futura Medium" w:hint="cs"/>
          <w:sz w:val="20"/>
          <w:szCs w:val="20"/>
        </w:rPr>
        <w:t xml:space="preserve">Managed </w:t>
      </w:r>
      <w:r w:rsidR="008E15C1">
        <w:rPr>
          <w:rFonts w:ascii="Futura Medium" w:hAnsi="Futura Medium" w:cs="Futura Medium"/>
          <w:sz w:val="20"/>
          <w:szCs w:val="20"/>
        </w:rPr>
        <w:t xml:space="preserve">Digital Media </w:t>
      </w:r>
      <w:r w:rsidR="001047A2">
        <w:rPr>
          <w:rFonts w:ascii="Futura Medium" w:hAnsi="Futura Medium" w:cs="Futura Medium"/>
          <w:sz w:val="20"/>
          <w:szCs w:val="20"/>
        </w:rPr>
        <w:t>p</w:t>
      </w:r>
      <w:r w:rsidR="00AB378F">
        <w:rPr>
          <w:rFonts w:ascii="Futura Medium" w:hAnsi="Futura Medium" w:cs="Futura Medium"/>
          <w:sz w:val="20"/>
          <w:szCs w:val="20"/>
        </w:rPr>
        <w:t>roducts</w:t>
      </w:r>
      <w:r w:rsidR="008E15C1">
        <w:rPr>
          <w:rFonts w:ascii="Futura Medium" w:hAnsi="Futura Medium" w:cs="Futura Medium"/>
          <w:sz w:val="20"/>
          <w:szCs w:val="20"/>
        </w:rPr>
        <w:t xml:space="preserve"> associated with OSCARS, ABC, ABC Family, and </w:t>
      </w:r>
      <w:r w:rsidR="00C6344C">
        <w:rPr>
          <w:rFonts w:ascii="Futura Medium" w:hAnsi="Futura Medium" w:cs="Futura Medium"/>
          <w:sz w:val="20"/>
          <w:szCs w:val="20"/>
        </w:rPr>
        <w:t xml:space="preserve">the </w:t>
      </w:r>
      <w:r w:rsidR="008E15C1">
        <w:rPr>
          <w:rFonts w:ascii="Futura Medium" w:hAnsi="Futura Medium" w:cs="Futura Medium"/>
          <w:sz w:val="20"/>
          <w:szCs w:val="20"/>
        </w:rPr>
        <w:t>DISNEY suite of</w:t>
      </w:r>
      <w:r w:rsidRPr="00D07FDE">
        <w:rPr>
          <w:rFonts w:ascii="Futura Medium" w:hAnsi="Futura Medium" w:cs="Futura Medium" w:hint="cs"/>
          <w:sz w:val="20"/>
          <w:szCs w:val="20"/>
        </w:rPr>
        <w:t xml:space="preserve"> applications </w:t>
      </w:r>
      <w:r w:rsidR="00FF7EE6">
        <w:rPr>
          <w:rFonts w:ascii="Futura Medium" w:hAnsi="Futura Medium" w:cs="Futura Medium"/>
          <w:sz w:val="20"/>
          <w:szCs w:val="20"/>
        </w:rPr>
        <w:t>using agile methodology</w:t>
      </w:r>
    </w:p>
    <w:p w14:paraId="6192BB87" w14:textId="51F0330F" w:rsidR="00D07FDE" w:rsidRPr="00D07FDE" w:rsidRDefault="00D07FDE" w:rsidP="00D07FDE">
      <w:pPr>
        <w:numPr>
          <w:ilvl w:val="0"/>
          <w:numId w:val="8"/>
        </w:numPr>
        <w:contextualSpacing/>
        <w:jc w:val="both"/>
        <w:rPr>
          <w:rFonts w:ascii="Futura Medium" w:hAnsi="Futura Medium" w:cs="Futura Medium"/>
          <w:sz w:val="20"/>
          <w:szCs w:val="20"/>
        </w:rPr>
      </w:pPr>
      <w:r w:rsidRPr="00D07FDE">
        <w:rPr>
          <w:rFonts w:ascii="Futura Medium" w:hAnsi="Futura Medium" w:cs="Futura Medium" w:hint="cs"/>
          <w:sz w:val="20"/>
          <w:szCs w:val="20"/>
        </w:rPr>
        <w:t xml:space="preserve">Developed and </w:t>
      </w:r>
      <w:r w:rsidR="008E15C1">
        <w:rPr>
          <w:rFonts w:ascii="Futura Medium" w:hAnsi="Futura Medium" w:cs="Futura Medium"/>
          <w:sz w:val="20"/>
          <w:szCs w:val="20"/>
        </w:rPr>
        <w:t>m</w:t>
      </w:r>
      <w:r w:rsidRPr="00D07FDE">
        <w:rPr>
          <w:rFonts w:ascii="Futura Medium" w:hAnsi="Futura Medium" w:cs="Futura Medium" w:hint="cs"/>
          <w:sz w:val="20"/>
          <w:szCs w:val="20"/>
        </w:rPr>
        <w:t xml:space="preserve">anaged </w:t>
      </w:r>
      <w:r w:rsidR="00352E84">
        <w:rPr>
          <w:rFonts w:ascii="Futura Medium" w:hAnsi="Futura Medium" w:cs="Futura Medium" w:hint="cs"/>
          <w:sz w:val="20"/>
          <w:szCs w:val="20"/>
        </w:rPr>
        <w:t>product</w:t>
      </w:r>
      <w:r w:rsidRPr="00D07FDE">
        <w:rPr>
          <w:rFonts w:ascii="Futura Medium" w:hAnsi="Futura Medium" w:cs="Futura Medium" w:hint="cs"/>
          <w:sz w:val="20"/>
          <w:szCs w:val="20"/>
        </w:rPr>
        <w:t xml:space="preserve"> plans </w:t>
      </w:r>
      <w:r w:rsidR="001047A2">
        <w:rPr>
          <w:rFonts w:ascii="Futura Medium" w:hAnsi="Futura Medium" w:cs="Futura Medium"/>
          <w:sz w:val="20"/>
          <w:szCs w:val="20"/>
        </w:rPr>
        <w:t xml:space="preserve">in Clarity </w:t>
      </w:r>
      <w:r w:rsidRPr="00D07FDE">
        <w:rPr>
          <w:rFonts w:ascii="Futura Medium" w:hAnsi="Futura Medium" w:cs="Futura Medium" w:hint="cs"/>
          <w:sz w:val="20"/>
          <w:szCs w:val="20"/>
        </w:rPr>
        <w:t xml:space="preserve">for new </w:t>
      </w:r>
      <w:r w:rsidR="008E15C1">
        <w:rPr>
          <w:rFonts w:ascii="Futura Medium" w:hAnsi="Futura Medium" w:cs="Futura Medium"/>
          <w:sz w:val="20"/>
          <w:szCs w:val="20"/>
        </w:rPr>
        <w:t>applications</w:t>
      </w:r>
      <w:r w:rsidRPr="00D07FDE">
        <w:rPr>
          <w:rFonts w:ascii="Futura Medium" w:hAnsi="Futura Medium" w:cs="Futura Medium" w:hint="cs"/>
          <w:sz w:val="20"/>
          <w:szCs w:val="20"/>
        </w:rPr>
        <w:t xml:space="preserve"> and new business </w:t>
      </w:r>
      <w:r w:rsidR="009E2D5D">
        <w:rPr>
          <w:rFonts w:ascii="Futura Medium" w:hAnsi="Futura Medium" w:cs="Futura Medium"/>
          <w:sz w:val="20"/>
          <w:szCs w:val="20"/>
        </w:rPr>
        <w:t>merger</w:t>
      </w:r>
      <w:r w:rsidRPr="00D07FDE">
        <w:rPr>
          <w:rFonts w:ascii="Futura Medium" w:hAnsi="Futura Medium" w:cs="Futura Medium" w:hint="cs"/>
          <w:sz w:val="20"/>
          <w:szCs w:val="20"/>
        </w:rPr>
        <w:t xml:space="preserve"> </w:t>
      </w:r>
      <w:r w:rsidR="008E15C1">
        <w:rPr>
          <w:rFonts w:ascii="Futura Medium" w:hAnsi="Futura Medium" w:cs="Futura Medium"/>
          <w:sz w:val="20"/>
          <w:szCs w:val="20"/>
        </w:rPr>
        <w:t>development</w:t>
      </w:r>
      <w:r w:rsidRPr="00D07FDE">
        <w:rPr>
          <w:rFonts w:ascii="Futura Medium" w:hAnsi="Futura Medium" w:cs="Futura Medium" w:hint="cs"/>
          <w:sz w:val="20"/>
          <w:szCs w:val="20"/>
        </w:rPr>
        <w:t xml:space="preserve"> </w:t>
      </w:r>
      <w:r w:rsidR="00352E84">
        <w:rPr>
          <w:rFonts w:ascii="Futura Medium" w:hAnsi="Futura Medium" w:cs="Futura Medium"/>
          <w:sz w:val="20"/>
          <w:szCs w:val="20"/>
        </w:rPr>
        <w:t>product</w:t>
      </w:r>
      <w:r w:rsidRPr="00D07FDE">
        <w:rPr>
          <w:rFonts w:ascii="Futura Medium" w:hAnsi="Futura Medium" w:cs="Futura Medium" w:hint="cs"/>
          <w:sz w:val="20"/>
          <w:szCs w:val="20"/>
        </w:rPr>
        <w:t>s</w:t>
      </w:r>
    </w:p>
    <w:p w14:paraId="553126A6" w14:textId="0473128D" w:rsidR="00D07FDE" w:rsidRPr="00D07FDE" w:rsidRDefault="00D07FDE" w:rsidP="00D07FDE">
      <w:pPr>
        <w:numPr>
          <w:ilvl w:val="0"/>
          <w:numId w:val="8"/>
        </w:numPr>
        <w:contextualSpacing/>
        <w:jc w:val="both"/>
        <w:rPr>
          <w:rFonts w:ascii="Futura Medium" w:hAnsi="Futura Medium" w:cs="Futura Medium"/>
          <w:sz w:val="20"/>
          <w:szCs w:val="20"/>
        </w:rPr>
      </w:pPr>
      <w:r w:rsidRPr="00D07FDE">
        <w:rPr>
          <w:rFonts w:ascii="Futura Medium" w:hAnsi="Futura Medium" w:cs="Futura Medium" w:hint="cs"/>
          <w:sz w:val="20"/>
          <w:szCs w:val="20"/>
        </w:rPr>
        <w:t>Coordinated 11 different application teams to bring and work together for the same goal</w:t>
      </w:r>
      <w:r w:rsidR="005D778A">
        <w:rPr>
          <w:rFonts w:ascii="Futura Medium" w:hAnsi="Futura Medium" w:cs="Futura Medium"/>
          <w:sz w:val="20"/>
          <w:szCs w:val="20"/>
        </w:rPr>
        <w:t xml:space="preserve"> and managed these teams using Workday</w:t>
      </w:r>
    </w:p>
    <w:p w14:paraId="456A71F3" w14:textId="2B8CD375" w:rsidR="00D07FDE" w:rsidRDefault="00D07FDE" w:rsidP="006E7657">
      <w:pPr>
        <w:numPr>
          <w:ilvl w:val="0"/>
          <w:numId w:val="8"/>
        </w:numPr>
        <w:contextualSpacing/>
        <w:jc w:val="both"/>
        <w:rPr>
          <w:rFonts w:ascii="Futura Medium" w:eastAsia="Calibri" w:hAnsi="Futura Medium" w:cs="Futura Medium"/>
          <w:sz w:val="20"/>
          <w:szCs w:val="20"/>
        </w:rPr>
      </w:pPr>
      <w:r w:rsidRPr="00D07FDE">
        <w:rPr>
          <w:rFonts w:ascii="Futura Medium" w:eastAsia="Calibri" w:hAnsi="Futura Medium" w:cs="Futura Medium" w:hint="cs"/>
          <w:sz w:val="20"/>
          <w:szCs w:val="20"/>
        </w:rPr>
        <w:t xml:space="preserve">Worked closely with key stakeholders such as IT, </w:t>
      </w:r>
      <w:r w:rsidR="008E15C1">
        <w:rPr>
          <w:rFonts w:ascii="Futura Medium" w:eastAsia="Calibri" w:hAnsi="Futura Medium" w:cs="Futura Medium"/>
          <w:sz w:val="20"/>
          <w:szCs w:val="20"/>
        </w:rPr>
        <w:t>e</w:t>
      </w:r>
      <w:r w:rsidRPr="00D07FDE">
        <w:rPr>
          <w:rFonts w:ascii="Futura Medium" w:eastAsia="Calibri" w:hAnsi="Futura Medium" w:cs="Futura Medium" w:hint="cs"/>
          <w:sz w:val="20"/>
          <w:szCs w:val="20"/>
        </w:rPr>
        <w:t xml:space="preserve">ngineering, </w:t>
      </w:r>
      <w:r w:rsidR="008E15C1">
        <w:rPr>
          <w:rFonts w:ascii="Futura Medium" w:eastAsia="Calibri" w:hAnsi="Futura Medium" w:cs="Futura Medium"/>
          <w:sz w:val="20"/>
          <w:szCs w:val="20"/>
        </w:rPr>
        <w:t>and o</w:t>
      </w:r>
      <w:r w:rsidRPr="00D07FDE">
        <w:rPr>
          <w:rFonts w:ascii="Futura Medium" w:eastAsia="Calibri" w:hAnsi="Futura Medium" w:cs="Futura Medium" w:hint="cs"/>
          <w:sz w:val="20"/>
          <w:szCs w:val="20"/>
        </w:rPr>
        <w:t xml:space="preserve">perations on </w:t>
      </w:r>
      <w:r w:rsidR="00C6344C">
        <w:rPr>
          <w:rFonts w:ascii="Futura Medium" w:eastAsia="Calibri" w:hAnsi="Futura Medium" w:cs="Futura Medium"/>
          <w:sz w:val="20"/>
          <w:szCs w:val="20"/>
        </w:rPr>
        <w:t xml:space="preserve">the </w:t>
      </w:r>
      <w:r w:rsidRPr="00D07FDE">
        <w:rPr>
          <w:rFonts w:ascii="Futura Medium" w:eastAsia="Calibri" w:hAnsi="Futura Medium" w:cs="Futura Medium" w:hint="cs"/>
          <w:sz w:val="20"/>
          <w:szCs w:val="20"/>
        </w:rPr>
        <w:t xml:space="preserve">planning and execution of </w:t>
      </w:r>
      <w:r w:rsidR="008E15C1">
        <w:rPr>
          <w:rFonts w:ascii="Futura Medium" w:eastAsia="Calibri" w:hAnsi="Futura Medium" w:cs="Futura Medium"/>
          <w:sz w:val="20"/>
          <w:szCs w:val="20"/>
        </w:rPr>
        <w:t>applications</w:t>
      </w:r>
    </w:p>
    <w:p w14:paraId="2F3913C0" w14:textId="77777777" w:rsidR="00625765" w:rsidRPr="00123041" w:rsidRDefault="00625765" w:rsidP="00625765">
      <w:pPr>
        <w:ind w:left="720"/>
        <w:contextualSpacing/>
        <w:jc w:val="both"/>
        <w:rPr>
          <w:rFonts w:ascii="Futura Medium" w:eastAsia="Calibri" w:hAnsi="Futura Medium" w:cs="Futura Medium"/>
          <w:sz w:val="20"/>
          <w:szCs w:val="20"/>
        </w:rPr>
      </w:pPr>
    </w:p>
    <w:p w14:paraId="2E2D7719" w14:textId="1759B2C4" w:rsidR="00C216E1" w:rsidRPr="00D07FDE" w:rsidRDefault="003343F2" w:rsidP="00C216E1">
      <w:pPr>
        <w:pStyle w:val="SectionTitle"/>
        <w:numPr>
          <w:ilvl w:val="12"/>
          <w:numId w:val="0"/>
        </w:numPr>
        <w:tabs>
          <w:tab w:val="left" w:pos="1440"/>
          <w:tab w:val="left" w:pos="3333"/>
        </w:tabs>
        <w:spacing w:before="0" w:line="240" w:lineRule="auto"/>
        <w:contextualSpacing/>
        <w:jc w:val="both"/>
        <w:rPr>
          <w:rFonts w:ascii="Futura Medium" w:hAnsi="Futura Medium" w:cs="Futura Medium"/>
          <w:b/>
        </w:rPr>
      </w:pPr>
      <w:r w:rsidRPr="00D07FDE">
        <w:rPr>
          <w:rFonts w:ascii="Futura Medium" w:hAnsi="Futura Medium" w:cs="Futura Medium" w:hint="cs"/>
          <w:b/>
        </w:rPr>
        <w:t>NBC Universal</w:t>
      </w:r>
      <w:r w:rsidR="004B4D2A" w:rsidRPr="00D07FDE">
        <w:rPr>
          <w:rFonts w:ascii="Futura Medium" w:hAnsi="Futura Medium" w:cs="Futura Medium" w:hint="cs"/>
          <w:b/>
        </w:rPr>
        <w:t xml:space="preserve"> </w:t>
      </w:r>
      <w:r w:rsidR="004B4D2A" w:rsidRPr="00D07FDE">
        <w:rPr>
          <w:rFonts w:ascii="Futura Medium" w:hAnsi="Futura Medium" w:cs="Futura Medium" w:hint="cs"/>
          <w:b/>
        </w:rPr>
        <w:tab/>
      </w:r>
      <w:r w:rsidR="004B4D2A" w:rsidRPr="00D07FDE">
        <w:rPr>
          <w:rFonts w:ascii="Futura Medium" w:hAnsi="Futura Medium" w:cs="Futura Medium" w:hint="cs"/>
          <w:b/>
        </w:rPr>
        <w:tab/>
      </w:r>
      <w:r w:rsidR="004B4D2A" w:rsidRPr="00D07FDE">
        <w:rPr>
          <w:rFonts w:ascii="Futura Medium" w:hAnsi="Futura Medium" w:cs="Futura Medium" w:hint="cs"/>
          <w:b/>
        </w:rPr>
        <w:tab/>
      </w:r>
      <w:r w:rsidR="004B4D2A" w:rsidRPr="00D07FDE">
        <w:rPr>
          <w:rFonts w:ascii="Futura Medium" w:hAnsi="Futura Medium" w:cs="Futura Medium" w:hint="cs"/>
          <w:b/>
        </w:rPr>
        <w:tab/>
      </w:r>
      <w:r w:rsidR="004B4D2A" w:rsidRPr="00D07FDE">
        <w:rPr>
          <w:rFonts w:ascii="Futura Medium" w:hAnsi="Futura Medium" w:cs="Futura Medium" w:hint="cs"/>
          <w:b/>
        </w:rPr>
        <w:tab/>
      </w:r>
      <w:r w:rsidR="004B4D2A" w:rsidRPr="00D07FDE">
        <w:rPr>
          <w:rFonts w:ascii="Futura Medium" w:hAnsi="Futura Medium" w:cs="Futura Medium" w:hint="cs"/>
          <w:b/>
        </w:rPr>
        <w:tab/>
      </w:r>
      <w:r w:rsidR="004B4D2A" w:rsidRPr="00D07FDE">
        <w:rPr>
          <w:rFonts w:ascii="Futura Medium" w:hAnsi="Futura Medium" w:cs="Futura Medium" w:hint="cs"/>
          <w:b/>
        </w:rPr>
        <w:tab/>
        <w:t xml:space="preserve">      </w:t>
      </w:r>
      <w:r w:rsidR="00941D06">
        <w:rPr>
          <w:rFonts w:ascii="Futura Medium" w:hAnsi="Futura Medium" w:cs="Futura Medium"/>
          <w:b/>
        </w:rPr>
        <w:t xml:space="preserve">       </w:t>
      </w:r>
      <w:r w:rsidR="004B4D2A" w:rsidRPr="00D07FDE">
        <w:rPr>
          <w:rFonts w:ascii="Futura Medium" w:hAnsi="Futura Medium" w:cs="Futura Medium" w:hint="cs"/>
          <w:b/>
        </w:rPr>
        <w:t>NOV</w:t>
      </w:r>
      <w:r w:rsidR="008220DC" w:rsidRPr="00D07FDE">
        <w:rPr>
          <w:rFonts w:ascii="Futura Medium" w:hAnsi="Futura Medium" w:cs="Futura Medium" w:hint="cs"/>
          <w:b/>
        </w:rPr>
        <w:t xml:space="preserve"> 2013</w:t>
      </w:r>
      <w:r w:rsidR="00C216E1" w:rsidRPr="00D07FDE">
        <w:rPr>
          <w:rFonts w:ascii="Futura Medium" w:hAnsi="Futura Medium" w:cs="Futura Medium" w:hint="cs"/>
          <w:b/>
        </w:rPr>
        <w:t xml:space="preserve"> – </w:t>
      </w:r>
      <w:r w:rsidR="00D07FDE">
        <w:rPr>
          <w:rFonts w:ascii="Futura Medium" w:hAnsi="Futura Medium" w:cs="Futura Medium"/>
          <w:b/>
        </w:rPr>
        <w:t>Mar 2015</w:t>
      </w:r>
      <w:r w:rsidR="00C216E1" w:rsidRPr="00D07FDE">
        <w:rPr>
          <w:rFonts w:ascii="Futura Medium" w:hAnsi="Futura Medium" w:cs="Futura Medium" w:hint="cs"/>
          <w:b/>
        </w:rPr>
        <w:t xml:space="preserve"> </w:t>
      </w:r>
    </w:p>
    <w:p w14:paraId="213ECAEF" w14:textId="18D5CD1A" w:rsidR="00C216E1" w:rsidRPr="00D07FDE" w:rsidRDefault="00DC115F" w:rsidP="00C216E1">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 xml:space="preserve">sr. </w:t>
      </w:r>
      <w:r w:rsidR="00AB378F">
        <w:rPr>
          <w:rFonts w:ascii="Futura Medium" w:hAnsi="Futura Medium" w:cs="Futura Medium"/>
          <w:b/>
        </w:rPr>
        <w:t xml:space="preserve">Product </w:t>
      </w:r>
      <w:r>
        <w:rPr>
          <w:rFonts w:ascii="Futura Medium" w:hAnsi="Futura Medium" w:cs="Futura Medium"/>
          <w:b/>
        </w:rPr>
        <w:t>manager</w:t>
      </w:r>
    </w:p>
    <w:p w14:paraId="03FE5D8F" w14:textId="3EDBE1FC" w:rsidR="00C216E1" w:rsidRPr="004D2753" w:rsidRDefault="00C216E1" w:rsidP="004D2753">
      <w:pPr>
        <w:pStyle w:val="ListParagraph"/>
        <w:widowControl w:val="0"/>
        <w:numPr>
          <w:ilvl w:val="0"/>
          <w:numId w:val="16"/>
        </w:numPr>
        <w:autoSpaceDE w:val="0"/>
        <w:autoSpaceDN w:val="0"/>
        <w:adjustRightInd w:val="0"/>
        <w:jc w:val="both"/>
        <w:rPr>
          <w:rFonts w:ascii="Futura Medium" w:hAnsi="Futura Medium" w:cs="Futura Medium"/>
          <w:sz w:val="20"/>
          <w:szCs w:val="20"/>
        </w:rPr>
      </w:pPr>
      <w:r w:rsidRPr="004D2753">
        <w:rPr>
          <w:rFonts w:ascii="Futura Medium" w:hAnsi="Futura Medium" w:cs="Futura Medium" w:hint="cs"/>
          <w:sz w:val="20"/>
          <w:szCs w:val="20"/>
        </w:rPr>
        <w:t>Manag</w:t>
      </w:r>
      <w:r w:rsidR="004D2753">
        <w:rPr>
          <w:rFonts w:ascii="Futura Medium" w:hAnsi="Futura Medium" w:cs="Futura Medium"/>
          <w:sz w:val="20"/>
          <w:szCs w:val="20"/>
        </w:rPr>
        <w:t xml:space="preserve">ed </w:t>
      </w:r>
      <w:r w:rsidRPr="004D2753">
        <w:rPr>
          <w:rFonts w:ascii="Futura Medium" w:hAnsi="Futura Medium" w:cs="Futura Medium" w:hint="cs"/>
          <w:sz w:val="20"/>
          <w:szCs w:val="20"/>
        </w:rPr>
        <w:t>Digital Media P</w:t>
      </w:r>
      <w:r w:rsidR="00AB378F">
        <w:rPr>
          <w:rFonts w:ascii="Futura Medium" w:hAnsi="Futura Medium" w:cs="Futura Medium"/>
          <w:sz w:val="20"/>
          <w:szCs w:val="20"/>
        </w:rPr>
        <w:t>roducts</w:t>
      </w:r>
      <w:r w:rsidRPr="004D2753">
        <w:rPr>
          <w:rFonts w:ascii="Futura Medium" w:hAnsi="Futura Medium" w:cs="Futura Medium" w:hint="cs"/>
          <w:sz w:val="20"/>
          <w:szCs w:val="20"/>
        </w:rPr>
        <w:t xml:space="preserve"> </w:t>
      </w:r>
      <w:r w:rsidR="003343F2" w:rsidRPr="004D2753">
        <w:rPr>
          <w:rFonts w:ascii="Futura Medium" w:hAnsi="Futura Medium" w:cs="Futura Medium" w:hint="cs"/>
          <w:sz w:val="20"/>
          <w:szCs w:val="20"/>
        </w:rPr>
        <w:t xml:space="preserve">for Entertainment Channel </w:t>
      </w:r>
      <w:proofErr w:type="gramStart"/>
      <w:r w:rsidR="003343F2" w:rsidRPr="004D2753">
        <w:rPr>
          <w:rFonts w:ascii="Futura Medium" w:hAnsi="Futura Medium" w:cs="Futura Medium" w:hint="cs"/>
          <w:sz w:val="20"/>
          <w:szCs w:val="20"/>
        </w:rPr>
        <w:t>E!</w:t>
      </w:r>
      <w:r w:rsidR="00C6344C">
        <w:rPr>
          <w:rFonts w:ascii="Futura Medium" w:hAnsi="Futura Medium" w:cs="Futura Medium"/>
          <w:sz w:val="20"/>
          <w:szCs w:val="20"/>
        </w:rPr>
        <w:t>,</w:t>
      </w:r>
      <w:proofErr w:type="gramEnd"/>
      <w:r w:rsidR="003343F2" w:rsidRPr="004D2753">
        <w:rPr>
          <w:rFonts w:ascii="Futura Medium" w:hAnsi="Futura Medium" w:cs="Futura Medium" w:hint="cs"/>
          <w:sz w:val="20"/>
          <w:szCs w:val="20"/>
        </w:rPr>
        <w:t xml:space="preserve"> Esquire &amp; G4</w:t>
      </w:r>
      <w:r w:rsidR="00FF7EE6">
        <w:rPr>
          <w:rFonts w:ascii="Futura Medium" w:hAnsi="Futura Medium" w:cs="Futura Medium"/>
          <w:sz w:val="20"/>
          <w:szCs w:val="20"/>
        </w:rPr>
        <w:t xml:space="preserve"> under agile methodology</w:t>
      </w:r>
      <w:r w:rsidR="00D20ED0">
        <w:rPr>
          <w:rFonts w:ascii="Futura Medium" w:hAnsi="Futura Medium" w:cs="Futura Medium"/>
          <w:sz w:val="20"/>
          <w:szCs w:val="20"/>
        </w:rPr>
        <w:t xml:space="preserve">, along with NBC Universal Shop and e-commerce Store </w:t>
      </w:r>
    </w:p>
    <w:p w14:paraId="5E51B959" w14:textId="7C6D8C53" w:rsidR="00A41D4D" w:rsidRDefault="00C216E1" w:rsidP="00C216E1">
      <w:pPr>
        <w:numPr>
          <w:ilvl w:val="0"/>
          <w:numId w:val="15"/>
        </w:numPr>
        <w:jc w:val="both"/>
        <w:rPr>
          <w:rFonts w:ascii="Futura Medium" w:hAnsi="Futura Medium" w:cs="Futura Medium"/>
          <w:sz w:val="20"/>
          <w:szCs w:val="20"/>
        </w:rPr>
      </w:pPr>
      <w:proofErr w:type="spellStart"/>
      <w:r w:rsidRPr="00D07FDE">
        <w:rPr>
          <w:rFonts w:ascii="Futura Medium" w:hAnsi="Futura Medium" w:cs="Futura Medium" w:hint="cs"/>
          <w:sz w:val="20"/>
          <w:szCs w:val="20"/>
        </w:rPr>
        <w:t>Pr</w:t>
      </w:r>
      <w:proofErr w:type="spellEnd"/>
      <w:r w:rsidRPr="00D07FDE">
        <w:rPr>
          <w:rFonts w:ascii="Futura Medium" w:hAnsi="Futura Medium" w:cs="Futura Medium" w:hint="cs"/>
          <w:sz w:val="20"/>
          <w:szCs w:val="20"/>
        </w:rPr>
        <w:t>ovid</w:t>
      </w:r>
      <w:r w:rsidR="004D2753">
        <w:rPr>
          <w:rFonts w:ascii="Futura Medium" w:hAnsi="Futura Medium" w:cs="Futura Medium"/>
          <w:sz w:val="20"/>
          <w:szCs w:val="20"/>
        </w:rPr>
        <w:t>ed</w:t>
      </w:r>
      <w:r w:rsidRPr="00D07FDE">
        <w:rPr>
          <w:rFonts w:ascii="Futura Medium" w:hAnsi="Futura Medium" w:cs="Futura Medium" w:hint="cs"/>
          <w:sz w:val="20"/>
          <w:szCs w:val="20"/>
        </w:rPr>
        <w:t xml:space="preserve"> strategic recommendations to marketing, </w:t>
      </w:r>
      <w:r w:rsidR="004D2753">
        <w:rPr>
          <w:rFonts w:ascii="Futura Medium" w:hAnsi="Futura Medium" w:cs="Futura Medium"/>
          <w:sz w:val="20"/>
          <w:szCs w:val="20"/>
        </w:rPr>
        <w:t>a</w:t>
      </w:r>
      <w:r w:rsidRPr="00D07FDE">
        <w:rPr>
          <w:rFonts w:ascii="Futura Medium" w:hAnsi="Futura Medium" w:cs="Futura Medium" w:hint="cs"/>
          <w:sz w:val="20"/>
          <w:szCs w:val="20"/>
        </w:rPr>
        <w:t>dvertis</w:t>
      </w:r>
      <w:r w:rsidR="00C6344C">
        <w:rPr>
          <w:rFonts w:ascii="Futura Medium" w:hAnsi="Futura Medium" w:cs="Futura Medium"/>
          <w:sz w:val="20"/>
          <w:szCs w:val="20"/>
        </w:rPr>
        <w:t>ing</w:t>
      </w:r>
      <w:r w:rsidRPr="00D07FDE">
        <w:rPr>
          <w:rFonts w:ascii="Futura Medium" w:hAnsi="Futura Medium" w:cs="Futura Medium" w:hint="cs"/>
          <w:sz w:val="20"/>
          <w:szCs w:val="20"/>
        </w:rPr>
        <w:t xml:space="preserve"> sales, </w:t>
      </w:r>
      <w:r w:rsidR="004D2753">
        <w:rPr>
          <w:rFonts w:ascii="Futura Medium" w:hAnsi="Futura Medium" w:cs="Futura Medium"/>
          <w:sz w:val="20"/>
          <w:szCs w:val="20"/>
        </w:rPr>
        <w:t>s</w:t>
      </w:r>
      <w:r w:rsidRPr="00D07FDE">
        <w:rPr>
          <w:rFonts w:ascii="Futura Medium" w:hAnsi="Futura Medium" w:cs="Futura Medium" w:hint="cs"/>
          <w:sz w:val="20"/>
          <w:szCs w:val="20"/>
        </w:rPr>
        <w:t>how Producers</w:t>
      </w:r>
      <w:r w:rsidR="004D2753">
        <w:rPr>
          <w:rFonts w:ascii="Futura Medium" w:hAnsi="Futura Medium" w:cs="Futura Medium"/>
          <w:sz w:val="20"/>
          <w:szCs w:val="20"/>
        </w:rPr>
        <w:t>,</w:t>
      </w:r>
      <w:r w:rsidRPr="00D07FDE">
        <w:rPr>
          <w:rFonts w:ascii="Futura Medium" w:hAnsi="Futura Medium" w:cs="Futura Medium" w:hint="cs"/>
          <w:sz w:val="20"/>
          <w:szCs w:val="20"/>
        </w:rPr>
        <w:t xml:space="preserve"> and </w:t>
      </w:r>
      <w:r w:rsidR="004D2753">
        <w:rPr>
          <w:rFonts w:ascii="Futura Medium" w:hAnsi="Futura Medium" w:cs="Futura Medium"/>
          <w:sz w:val="20"/>
          <w:szCs w:val="20"/>
        </w:rPr>
        <w:t>d</w:t>
      </w:r>
      <w:r w:rsidRPr="00D07FDE">
        <w:rPr>
          <w:rFonts w:ascii="Futura Medium" w:hAnsi="Futura Medium" w:cs="Futura Medium" w:hint="cs"/>
          <w:sz w:val="20"/>
          <w:szCs w:val="20"/>
        </w:rPr>
        <w:t>esigners related to each program</w:t>
      </w:r>
    </w:p>
    <w:p w14:paraId="5057E5EE" w14:textId="42A07090" w:rsidR="00C216E1" w:rsidRPr="00D07FDE" w:rsidRDefault="00D20ED0" w:rsidP="00C216E1">
      <w:pPr>
        <w:numPr>
          <w:ilvl w:val="0"/>
          <w:numId w:val="15"/>
        </w:numPr>
        <w:jc w:val="both"/>
        <w:rPr>
          <w:rFonts w:ascii="Futura Medium" w:hAnsi="Futura Medium" w:cs="Futura Medium"/>
          <w:sz w:val="20"/>
          <w:szCs w:val="20"/>
        </w:rPr>
      </w:pPr>
      <w:r>
        <w:rPr>
          <w:rFonts w:ascii="Futura Medium" w:hAnsi="Futura Medium" w:cs="Futura Medium"/>
          <w:sz w:val="20"/>
          <w:szCs w:val="20"/>
        </w:rPr>
        <w:t>Migrated from IBM to Oracle Order Management System for the e-commerce</w:t>
      </w:r>
    </w:p>
    <w:p w14:paraId="571CB107" w14:textId="6C59B813" w:rsidR="004F432A" w:rsidRPr="00D07FDE" w:rsidRDefault="004F432A" w:rsidP="00C216E1">
      <w:pPr>
        <w:numPr>
          <w:ilvl w:val="0"/>
          <w:numId w:val="15"/>
        </w:numPr>
        <w:jc w:val="both"/>
        <w:rPr>
          <w:rFonts w:ascii="Futura Medium" w:hAnsi="Futura Medium" w:cs="Futura Medium"/>
          <w:sz w:val="20"/>
          <w:szCs w:val="20"/>
        </w:rPr>
      </w:pPr>
      <w:r w:rsidRPr="00D07FDE">
        <w:rPr>
          <w:rFonts w:ascii="Futura Medium" w:hAnsi="Futura Medium" w:cs="Futura Medium" w:hint="cs"/>
          <w:sz w:val="20"/>
          <w:szCs w:val="20"/>
        </w:rPr>
        <w:t xml:space="preserve">Working with </w:t>
      </w:r>
      <w:r w:rsidR="004D2753">
        <w:rPr>
          <w:rFonts w:ascii="Futura Medium" w:hAnsi="Futura Medium" w:cs="Futura Medium"/>
          <w:sz w:val="20"/>
          <w:szCs w:val="20"/>
        </w:rPr>
        <w:t xml:space="preserve">the </w:t>
      </w:r>
      <w:r w:rsidRPr="00D07FDE">
        <w:rPr>
          <w:rFonts w:ascii="Futura Medium" w:hAnsi="Futura Medium" w:cs="Futura Medium" w:hint="cs"/>
          <w:sz w:val="20"/>
          <w:szCs w:val="20"/>
        </w:rPr>
        <w:t xml:space="preserve">SEO team to plan out the optimization strategies for </w:t>
      </w:r>
      <w:r w:rsidR="003343F2" w:rsidRPr="00D07FDE">
        <w:rPr>
          <w:rFonts w:ascii="Futura Medium" w:hAnsi="Futura Medium" w:cs="Futura Medium" w:hint="cs"/>
          <w:sz w:val="20"/>
          <w:szCs w:val="20"/>
        </w:rPr>
        <w:t>E! &amp; Esquire</w:t>
      </w:r>
      <w:r w:rsidRPr="00D07FDE">
        <w:rPr>
          <w:rFonts w:ascii="Futura Medium" w:hAnsi="Futura Medium" w:cs="Futura Medium" w:hint="cs"/>
          <w:sz w:val="20"/>
          <w:szCs w:val="20"/>
        </w:rPr>
        <w:t xml:space="preserve"> Sites</w:t>
      </w:r>
    </w:p>
    <w:p w14:paraId="02C04405" w14:textId="650705DD" w:rsidR="00C216E1" w:rsidRPr="00D07FDE" w:rsidRDefault="00C216E1" w:rsidP="00C216E1">
      <w:pPr>
        <w:numPr>
          <w:ilvl w:val="0"/>
          <w:numId w:val="15"/>
        </w:numPr>
        <w:jc w:val="both"/>
        <w:rPr>
          <w:rFonts w:ascii="Futura Medium" w:eastAsia="Calibri" w:hAnsi="Futura Medium" w:cs="Futura Medium"/>
          <w:sz w:val="20"/>
          <w:szCs w:val="20"/>
        </w:rPr>
      </w:pPr>
      <w:r w:rsidRPr="00D07FDE">
        <w:rPr>
          <w:rFonts w:ascii="Futura Medium" w:eastAsia="Calibri" w:hAnsi="Futura Medium" w:cs="Futura Medium" w:hint="cs"/>
          <w:sz w:val="20"/>
          <w:szCs w:val="20"/>
        </w:rPr>
        <w:t xml:space="preserve">Working with </w:t>
      </w:r>
      <w:r w:rsidR="004D2753">
        <w:rPr>
          <w:rFonts w:ascii="Futura Medium" w:eastAsia="Calibri" w:hAnsi="Futura Medium" w:cs="Futura Medium"/>
          <w:sz w:val="20"/>
          <w:szCs w:val="20"/>
        </w:rPr>
        <w:t>E</w:t>
      </w:r>
      <w:r w:rsidRPr="00D07FDE">
        <w:rPr>
          <w:rFonts w:ascii="Futura Medium" w:eastAsia="Calibri" w:hAnsi="Futura Medium" w:cs="Futura Medium" w:hint="cs"/>
          <w:sz w:val="20"/>
          <w:szCs w:val="20"/>
        </w:rPr>
        <w:t xml:space="preserve">VPs of Business and Legal Affairs, </w:t>
      </w:r>
      <w:r w:rsidR="004D2753">
        <w:rPr>
          <w:rFonts w:ascii="Futura Medium" w:eastAsia="Calibri" w:hAnsi="Futura Medium" w:cs="Futura Medium"/>
          <w:sz w:val="20"/>
          <w:szCs w:val="20"/>
        </w:rPr>
        <w:t>oversaw</w:t>
      </w:r>
      <w:r w:rsidRPr="00D07FDE">
        <w:rPr>
          <w:rFonts w:ascii="Futura Medium" w:eastAsia="Calibri" w:hAnsi="Futura Medium" w:cs="Futura Medium" w:hint="cs"/>
          <w:sz w:val="20"/>
          <w:szCs w:val="20"/>
        </w:rPr>
        <w:t xml:space="preserve"> risk management, legal contracts</w:t>
      </w:r>
      <w:r w:rsidR="004D2753">
        <w:rPr>
          <w:rFonts w:ascii="Futura Medium" w:eastAsia="Calibri" w:hAnsi="Futura Medium" w:cs="Futura Medium"/>
          <w:sz w:val="20"/>
          <w:szCs w:val="20"/>
        </w:rPr>
        <w:t>,</w:t>
      </w:r>
      <w:r w:rsidRPr="00D07FDE">
        <w:rPr>
          <w:rFonts w:ascii="Futura Medium" w:eastAsia="Calibri" w:hAnsi="Futura Medium" w:cs="Futura Medium" w:hint="cs"/>
          <w:sz w:val="20"/>
          <w:szCs w:val="20"/>
        </w:rPr>
        <w:t xml:space="preserve"> and agreements</w:t>
      </w:r>
    </w:p>
    <w:p w14:paraId="575225D7" w14:textId="77777777" w:rsidR="00123041" w:rsidRPr="00D07FDE" w:rsidRDefault="00123041" w:rsidP="00444C9D">
      <w:pPr>
        <w:contextualSpacing/>
        <w:jc w:val="both"/>
        <w:rPr>
          <w:rFonts w:ascii="Futura Medium" w:eastAsia="Calibri" w:hAnsi="Futura Medium" w:cs="Futura Medium"/>
          <w:sz w:val="20"/>
          <w:szCs w:val="20"/>
        </w:rPr>
      </w:pPr>
    </w:p>
    <w:p w14:paraId="5147CC4D" w14:textId="097FDE61" w:rsidR="00D41D2C" w:rsidRPr="00D07FDE" w:rsidRDefault="00B95331" w:rsidP="00D41D2C">
      <w:pPr>
        <w:pStyle w:val="SectionTitle"/>
        <w:numPr>
          <w:ilvl w:val="12"/>
          <w:numId w:val="0"/>
        </w:numPr>
        <w:tabs>
          <w:tab w:val="left" w:pos="1440"/>
        </w:tabs>
        <w:spacing w:before="0" w:line="240" w:lineRule="auto"/>
        <w:contextualSpacing/>
        <w:jc w:val="both"/>
        <w:rPr>
          <w:rFonts w:ascii="Futura Medium" w:hAnsi="Futura Medium" w:cs="Futura Medium"/>
          <w:b/>
        </w:rPr>
      </w:pPr>
      <w:r>
        <w:rPr>
          <w:rFonts w:ascii="Futura Medium" w:hAnsi="Futura Medium" w:cs="Futura Medium"/>
          <w:b/>
        </w:rPr>
        <w:t>Sr. Product Manager (</w:t>
      </w:r>
      <w:r w:rsidR="00C6344C">
        <w:rPr>
          <w:rFonts w:ascii="Futura Medium" w:hAnsi="Futura Medium" w:cs="Futura Medium"/>
          <w:b/>
        </w:rPr>
        <w:t xml:space="preserve">B2B </w:t>
      </w:r>
      <w:r>
        <w:rPr>
          <w:rFonts w:ascii="Futura Medium" w:hAnsi="Futura Medium" w:cs="Futura Medium"/>
          <w:b/>
        </w:rPr>
        <w:t xml:space="preserve">CONSULTANT) </w:t>
      </w:r>
      <w:r w:rsidR="00D41D2C" w:rsidRPr="00D07FDE">
        <w:rPr>
          <w:rFonts w:ascii="Futura Medium" w:hAnsi="Futura Medium" w:cs="Futura Medium" w:hint="cs"/>
          <w:b/>
        </w:rPr>
        <w:tab/>
      </w:r>
      <w:r w:rsidR="00D41D2C" w:rsidRPr="00D07FDE">
        <w:rPr>
          <w:rFonts w:ascii="Futura Medium" w:hAnsi="Futura Medium" w:cs="Futura Medium" w:hint="cs"/>
          <w:b/>
        </w:rPr>
        <w:tab/>
      </w:r>
      <w:r>
        <w:rPr>
          <w:rFonts w:ascii="Futura Medium" w:hAnsi="Futura Medium" w:cs="Futura Medium"/>
          <w:b/>
        </w:rPr>
        <w:tab/>
      </w:r>
      <w:r>
        <w:rPr>
          <w:rFonts w:ascii="Futura Medium" w:hAnsi="Futura Medium" w:cs="Futura Medium"/>
          <w:b/>
        </w:rPr>
        <w:tab/>
      </w:r>
      <w:r w:rsidR="00C6344C">
        <w:rPr>
          <w:rFonts w:ascii="Futura Medium" w:hAnsi="Futura Medium" w:cs="Futura Medium"/>
          <w:b/>
        </w:rPr>
        <w:t xml:space="preserve">   </w:t>
      </w:r>
      <w:r w:rsidRPr="00D07FDE">
        <w:rPr>
          <w:rFonts w:ascii="Futura Medium" w:hAnsi="Futura Medium" w:cs="Futura Medium" w:hint="cs"/>
          <w:b/>
        </w:rPr>
        <w:t>Jan 20</w:t>
      </w:r>
      <w:r>
        <w:rPr>
          <w:rFonts w:ascii="Futura Medium" w:hAnsi="Futura Medium" w:cs="Futura Medium"/>
          <w:b/>
        </w:rPr>
        <w:t>04</w:t>
      </w:r>
      <w:r w:rsidRPr="00D07FDE">
        <w:rPr>
          <w:rFonts w:ascii="Futura Medium" w:hAnsi="Futura Medium" w:cs="Futura Medium" w:hint="cs"/>
          <w:b/>
        </w:rPr>
        <w:t xml:space="preserve"> – </w:t>
      </w:r>
      <w:r>
        <w:rPr>
          <w:rFonts w:ascii="Futura Medium" w:hAnsi="Futura Medium" w:cs="Futura Medium"/>
          <w:b/>
        </w:rPr>
        <w:t>Oct 2013</w:t>
      </w:r>
      <w:r w:rsidRPr="00D07FDE">
        <w:rPr>
          <w:rFonts w:ascii="Futura Medium" w:hAnsi="Futura Medium" w:cs="Futura Medium" w:hint="cs"/>
          <w:b/>
        </w:rPr>
        <w:t xml:space="preserve"> </w:t>
      </w:r>
      <w:r w:rsidR="00D41D2C" w:rsidRPr="00D07FDE">
        <w:rPr>
          <w:rFonts w:ascii="Futura Medium" w:hAnsi="Futura Medium" w:cs="Futura Medium" w:hint="cs"/>
          <w:b/>
        </w:rPr>
        <w:t xml:space="preserve">                                                               </w:t>
      </w:r>
      <w:r w:rsidR="00941D06">
        <w:rPr>
          <w:rFonts w:ascii="Futura Medium" w:hAnsi="Futura Medium" w:cs="Futura Medium"/>
          <w:b/>
        </w:rPr>
        <w:t xml:space="preserve">        </w:t>
      </w:r>
    </w:p>
    <w:p w14:paraId="7438BDF5" w14:textId="133D2575" w:rsidR="002421A7" w:rsidRPr="00B95331" w:rsidRDefault="00B95331" w:rsidP="00B95331">
      <w:pPr>
        <w:pStyle w:val="ListParagraph"/>
        <w:widowControl w:val="0"/>
        <w:autoSpaceDE w:val="0"/>
        <w:autoSpaceDN w:val="0"/>
        <w:adjustRightInd w:val="0"/>
        <w:jc w:val="both"/>
        <w:rPr>
          <w:rFonts w:ascii="Futura Medium" w:hAnsi="Futura Medium" w:cs="Futura Medium"/>
          <w:sz w:val="20"/>
          <w:szCs w:val="20"/>
        </w:rPr>
      </w:pPr>
      <w:r>
        <w:rPr>
          <w:rFonts w:ascii="Futura Medium" w:hAnsi="Futura Medium" w:cs="Futura Medium"/>
          <w:sz w:val="20"/>
          <w:szCs w:val="20"/>
        </w:rPr>
        <w:t>CISCO WEBEX, AMGEN, EXPERIAN, ACCENTURE, FANNIE MAE, FREDDIE MAC, AMNEAL PHARMACEUTICALS</w:t>
      </w:r>
    </w:p>
    <w:p w14:paraId="40C9DC32" w14:textId="1B1140A2" w:rsidR="00FF7EE6" w:rsidRDefault="00FF7EE6" w:rsidP="00531E0D">
      <w:pPr>
        <w:rPr>
          <w:lang w:eastAsia="ja-JP"/>
        </w:rPr>
      </w:pPr>
    </w:p>
    <w:p w14:paraId="138C0E1B" w14:textId="5BBF7340" w:rsidR="006E7657" w:rsidRPr="00941D06" w:rsidRDefault="00501337" w:rsidP="00FF7EE6">
      <w:pPr>
        <w:tabs>
          <w:tab w:val="num" w:pos="1440"/>
        </w:tabs>
        <w:contextualSpacing/>
        <w:jc w:val="both"/>
        <w:rPr>
          <w:rFonts w:ascii="Futura Medium" w:hAnsi="Futura Medium" w:cs="Futura Medium"/>
          <w:sz w:val="20"/>
          <w:szCs w:val="20"/>
          <w:u w:val="single"/>
        </w:rPr>
      </w:pPr>
      <w:r w:rsidRPr="00D07FDE">
        <w:rPr>
          <w:rFonts w:ascii="Futura Medium" w:hAnsi="Futura Medium" w:cs="Futura Medium" w:hint="cs"/>
          <w:b/>
          <w:smallCaps/>
          <w:sz w:val="20"/>
          <w:szCs w:val="20"/>
          <w:u w:val="single"/>
        </w:rPr>
        <w:t>Education</w:t>
      </w:r>
    </w:p>
    <w:p w14:paraId="262FEEFE" w14:textId="204F76C0" w:rsidR="00BC17A6" w:rsidRDefault="00501337" w:rsidP="00625765">
      <w:pPr>
        <w:pStyle w:val="NormalWeb"/>
        <w:numPr>
          <w:ilvl w:val="0"/>
          <w:numId w:val="21"/>
        </w:numPr>
        <w:tabs>
          <w:tab w:val="left" w:pos="1260"/>
        </w:tabs>
        <w:spacing w:before="0" w:beforeAutospacing="0" w:after="0" w:afterAutospacing="0"/>
        <w:contextualSpacing/>
        <w:jc w:val="both"/>
        <w:rPr>
          <w:rFonts w:ascii="Futura Medium" w:hAnsi="Futura Medium" w:cs="Futura Medium"/>
          <w:sz w:val="20"/>
          <w:szCs w:val="20"/>
        </w:rPr>
      </w:pPr>
      <w:proofErr w:type="spellStart"/>
      <w:r w:rsidRPr="00D07FDE">
        <w:rPr>
          <w:rFonts w:ascii="Futura Medium" w:hAnsi="Futura Medium" w:cs="Futura Medium" w:hint="cs"/>
          <w:b/>
          <w:sz w:val="20"/>
          <w:szCs w:val="20"/>
        </w:rPr>
        <w:t>Masters</w:t>
      </w:r>
      <w:proofErr w:type="spellEnd"/>
      <w:r w:rsidRPr="00D07FDE">
        <w:rPr>
          <w:rFonts w:ascii="Futura Medium" w:hAnsi="Futura Medium" w:cs="Futura Medium" w:hint="cs"/>
          <w:b/>
          <w:sz w:val="20"/>
          <w:szCs w:val="20"/>
        </w:rPr>
        <w:t xml:space="preserve"> in Business Administration</w:t>
      </w:r>
      <w:r w:rsidRPr="00D07FDE">
        <w:rPr>
          <w:rFonts w:ascii="Futura Medium" w:hAnsi="Futura Medium" w:cs="Futura Medium" w:hint="cs"/>
          <w:sz w:val="20"/>
          <w:szCs w:val="20"/>
        </w:rPr>
        <w:t xml:space="preserve"> (MBA)</w:t>
      </w:r>
      <w:r w:rsidR="00A30C0A" w:rsidRPr="00D07FDE">
        <w:rPr>
          <w:rFonts w:ascii="Futura Medium" w:hAnsi="Futura Medium" w:cs="Futura Medium" w:hint="cs"/>
          <w:sz w:val="20"/>
          <w:szCs w:val="20"/>
        </w:rPr>
        <w:t>, Pittsburg State University</w:t>
      </w:r>
    </w:p>
    <w:p w14:paraId="60D470B0" w14:textId="77777777" w:rsidR="00BC17A6" w:rsidRPr="00BC17A6" w:rsidRDefault="00BC17A6" w:rsidP="00625765">
      <w:pPr>
        <w:pStyle w:val="Default"/>
        <w:numPr>
          <w:ilvl w:val="0"/>
          <w:numId w:val="21"/>
        </w:numPr>
        <w:rPr>
          <w:rFonts w:ascii="Futura Medium" w:eastAsia="Times New Roman" w:hAnsi="Futura Medium" w:cs="Futura Medium"/>
          <w:b/>
          <w:color w:val="auto"/>
          <w:sz w:val="20"/>
          <w:szCs w:val="20"/>
        </w:rPr>
      </w:pPr>
      <w:r w:rsidRPr="00BC17A6">
        <w:rPr>
          <w:rFonts w:ascii="Futura Medium" w:eastAsia="Times New Roman" w:hAnsi="Futura Medium" w:cs="Futura Medium"/>
          <w:b/>
          <w:color w:val="auto"/>
          <w:sz w:val="20"/>
          <w:szCs w:val="20"/>
        </w:rPr>
        <w:t xml:space="preserve">Stanford University - </w:t>
      </w:r>
    </w:p>
    <w:p w14:paraId="50F403DA" w14:textId="7B07A41C" w:rsidR="00BC17A6" w:rsidRDefault="00BC17A6" w:rsidP="00625765">
      <w:pPr>
        <w:pStyle w:val="Default"/>
        <w:spacing w:after="13"/>
        <w:ind w:left="360"/>
        <w:rPr>
          <w:sz w:val="20"/>
          <w:szCs w:val="20"/>
        </w:rPr>
      </w:pPr>
      <w:r>
        <w:rPr>
          <w:sz w:val="20"/>
          <w:szCs w:val="20"/>
        </w:rPr>
        <w:t xml:space="preserve">              Machine Learning Specialization </w:t>
      </w:r>
    </w:p>
    <w:p w14:paraId="3C449BF6" w14:textId="4119B02B" w:rsidR="00BC17A6" w:rsidRDefault="00625765" w:rsidP="00625765">
      <w:pPr>
        <w:pStyle w:val="Default"/>
        <w:rPr>
          <w:sz w:val="20"/>
          <w:szCs w:val="20"/>
        </w:rPr>
      </w:pPr>
      <w:r>
        <w:rPr>
          <w:sz w:val="20"/>
          <w:szCs w:val="20"/>
        </w:rPr>
        <w:t xml:space="preserve">       </w:t>
      </w:r>
      <w:r w:rsidR="00BC17A6">
        <w:rPr>
          <w:sz w:val="20"/>
          <w:szCs w:val="20"/>
        </w:rPr>
        <w:t xml:space="preserve">             Generative AI certificate program</w:t>
      </w:r>
    </w:p>
    <w:p w14:paraId="78564B0C" w14:textId="77777777" w:rsidR="00BC17A6" w:rsidRDefault="00BC17A6" w:rsidP="00625765">
      <w:pPr>
        <w:pStyle w:val="Default"/>
        <w:numPr>
          <w:ilvl w:val="0"/>
          <w:numId w:val="21"/>
        </w:numPr>
        <w:rPr>
          <w:sz w:val="20"/>
          <w:szCs w:val="20"/>
        </w:rPr>
      </w:pPr>
      <w:r w:rsidRPr="00BC17A6">
        <w:rPr>
          <w:rFonts w:ascii="Futura Medium" w:eastAsia="Times New Roman" w:hAnsi="Futura Medium" w:cs="Futura Medium"/>
          <w:b/>
          <w:color w:val="auto"/>
          <w:sz w:val="20"/>
          <w:szCs w:val="20"/>
        </w:rPr>
        <w:t>Coursera –</w:t>
      </w:r>
      <w:r>
        <w:rPr>
          <w:sz w:val="20"/>
          <w:szCs w:val="20"/>
        </w:rPr>
        <w:t xml:space="preserve"> Generative AI with Large Language Models &amp; AI for everyone </w:t>
      </w:r>
    </w:p>
    <w:p w14:paraId="39D8E67D" w14:textId="7F9925F4" w:rsidR="00123041" w:rsidRDefault="00BC17A6" w:rsidP="00625765">
      <w:pPr>
        <w:pStyle w:val="Default"/>
        <w:numPr>
          <w:ilvl w:val="0"/>
          <w:numId w:val="21"/>
        </w:numPr>
        <w:rPr>
          <w:sz w:val="20"/>
          <w:szCs w:val="20"/>
        </w:rPr>
      </w:pPr>
      <w:r w:rsidRPr="00BC17A6">
        <w:rPr>
          <w:rFonts w:ascii="Futura Medium" w:eastAsia="Times New Roman" w:hAnsi="Futura Medium" w:cs="Futura Medium"/>
          <w:b/>
          <w:color w:val="auto"/>
          <w:sz w:val="20"/>
          <w:szCs w:val="20"/>
        </w:rPr>
        <w:t>DeepLearning.AI –</w:t>
      </w:r>
      <w:r>
        <w:rPr>
          <w:sz w:val="20"/>
          <w:szCs w:val="20"/>
        </w:rPr>
        <w:t xml:space="preserve"> Fine Tuning Large Language Models </w:t>
      </w:r>
    </w:p>
    <w:p w14:paraId="037E6445" w14:textId="77777777" w:rsidR="004D463A" w:rsidRDefault="004D463A" w:rsidP="004D463A">
      <w:pPr>
        <w:pStyle w:val="Default"/>
        <w:rPr>
          <w:sz w:val="20"/>
          <w:szCs w:val="20"/>
        </w:rPr>
      </w:pPr>
    </w:p>
    <w:p w14:paraId="408F520C" w14:textId="322564AB" w:rsidR="004D463A" w:rsidRPr="00BC172F" w:rsidRDefault="004D463A" w:rsidP="004D463A">
      <w:pPr>
        <w:tabs>
          <w:tab w:val="num" w:pos="1440"/>
        </w:tabs>
        <w:ind w:left="1440" w:hanging="1440"/>
        <w:contextualSpacing/>
        <w:jc w:val="both"/>
        <w:rPr>
          <w:rFonts w:ascii="Futura Medium" w:hAnsi="Futura Medium" w:cs="Futura Medium"/>
          <w:b/>
          <w:bCs/>
          <w:sz w:val="20"/>
          <w:szCs w:val="20"/>
          <w:u w:val="single"/>
        </w:rPr>
      </w:pPr>
      <w:r>
        <w:rPr>
          <w:rFonts w:ascii="Futura Medium" w:hAnsi="Futura Medium" w:cs="Futura Medium"/>
          <w:b/>
          <w:bCs/>
          <w:sz w:val="20"/>
          <w:szCs w:val="20"/>
          <w:u w:val="single"/>
        </w:rPr>
        <w:t>Tools, Models and Platforms</w:t>
      </w:r>
    </w:p>
    <w:p w14:paraId="08F88191" w14:textId="44D538D6" w:rsidR="004D463A" w:rsidRPr="00253CF5" w:rsidRDefault="004D463A" w:rsidP="006509A4">
      <w:pPr>
        <w:pStyle w:val="Default"/>
        <w:numPr>
          <w:ilvl w:val="0"/>
          <w:numId w:val="24"/>
        </w:numPr>
        <w:rPr>
          <w:sz w:val="20"/>
          <w:szCs w:val="20"/>
        </w:rPr>
      </w:pPr>
      <w:proofErr w:type="spellStart"/>
      <w:r w:rsidRPr="00253CF5">
        <w:rPr>
          <w:sz w:val="20"/>
          <w:szCs w:val="20"/>
        </w:rPr>
        <w:t>OpenAI</w:t>
      </w:r>
      <w:proofErr w:type="spellEnd"/>
      <w:r w:rsidRPr="00253CF5">
        <w:rPr>
          <w:sz w:val="20"/>
          <w:szCs w:val="20"/>
        </w:rPr>
        <w:t xml:space="preserve"> (GPT-4, GPT-3.5), </w:t>
      </w:r>
      <w:proofErr w:type="spellStart"/>
      <w:r w:rsidRPr="00253CF5">
        <w:rPr>
          <w:sz w:val="20"/>
          <w:szCs w:val="20"/>
        </w:rPr>
        <w:t>LLaMA</w:t>
      </w:r>
      <w:proofErr w:type="spellEnd"/>
      <w:r w:rsidRPr="00253CF5">
        <w:rPr>
          <w:sz w:val="20"/>
          <w:szCs w:val="20"/>
        </w:rPr>
        <w:t>, Google Gemini (</w:t>
      </w:r>
      <w:proofErr w:type="spellStart"/>
      <w:r w:rsidRPr="00253CF5">
        <w:rPr>
          <w:sz w:val="20"/>
          <w:szCs w:val="20"/>
        </w:rPr>
        <w:t>PaLM</w:t>
      </w:r>
      <w:proofErr w:type="spellEnd"/>
      <w:r w:rsidRPr="00253CF5">
        <w:rPr>
          <w:sz w:val="20"/>
          <w:szCs w:val="20"/>
        </w:rPr>
        <w:t>)</w:t>
      </w:r>
      <w:r w:rsidR="006509A4" w:rsidRPr="00253CF5">
        <w:rPr>
          <w:sz w:val="20"/>
          <w:szCs w:val="20"/>
        </w:rPr>
        <w:t xml:space="preserve">, DALL·E, </w:t>
      </w:r>
      <w:proofErr w:type="spellStart"/>
      <w:r w:rsidR="006509A4" w:rsidRPr="00253CF5">
        <w:rPr>
          <w:sz w:val="20"/>
          <w:szCs w:val="20"/>
        </w:rPr>
        <w:t>Midjourney</w:t>
      </w:r>
      <w:proofErr w:type="spellEnd"/>
      <w:r w:rsidR="006509A4" w:rsidRPr="00253CF5">
        <w:rPr>
          <w:sz w:val="20"/>
          <w:szCs w:val="20"/>
        </w:rPr>
        <w:t>, Stable Diffusion</w:t>
      </w:r>
    </w:p>
    <w:p w14:paraId="797DDB9C" w14:textId="4460FD5C" w:rsidR="004D463A" w:rsidRPr="00253CF5" w:rsidRDefault="004D463A" w:rsidP="006509A4">
      <w:pPr>
        <w:pStyle w:val="Default"/>
        <w:numPr>
          <w:ilvl w:val="0"/>
          <w:numId w:val="24"/>
        </w:numPr>
        <w:rPr>
          <w:sz w:val="20"/>
          <w:szCs w:val="20"/>
        </w:rPr>
      </w:pPr>
      <w:r w:rsidRPr="00253CF5">
        <w:rPr>
          <w:sz w:val="20"/>
          <w:szCs w:val="20"/>
        </w:rPr>
        <w:t xml:space="preserve">Hugging Face Transformers &amp; APIs, </w:t>
      </w:r>
      <w:proofErr w:type="spellStart"/>
      <w:r w:rsidRPr="00253CF5">
        <w:rPr>
          <w:sz w:val="20"/>
          <w:szCs w:val="20"/>
        </w:rPr>
        <w:t>LangChain</w:t>
      </w:r>
      <w:proofErr w:type="spellEnd"/>
      <w:r w:rsidRPr="00253CF5">
        <w:rPr>
          <w:sz w:val="20"/>
          <w:szCs w:val="20"/>
        </w:rPr>
        <w:t xml:space="preserve"> / </w:t>
      </w:r>
      <w:proofErr w:type="spellStart"/>
      <w:r w:rsidRPr="00253CF5">
        <w:rPr>
          <w:sz w:val="20"/>
          <w:szCs w:val="20"/>
        </w:rPr>
        <w:t>LlamaIndex</w:t>
      </w:r>
      <w:proofErr w:type="spellEnd"/>
      <w:r w:rsidRPr="00253CF5">
        <w:rPr>
          <w:sz w:val="20"/>
          <w:szCs w:val="20"/>
        </w:rPr>
        <w:t xml:space="preserve">, </w:t>
      </w:r>
      <w:proofErr w:type="spellStart"/>
      <w:r w:rsidRPr="00253CF5">
        <w:rPr>
          <w:sz w:val="20"/>
          <w:szCs w:val="20"/>
        </w:rPr>
        <w:t>LoRA</w:t>
      </w:r>
      <w:proofErr w:type="spellEnd"/>
      <w:r w:rsidR="00253CF5">
        <w:rPr>
          <w:sz w:val="20"/>
          <w:szCs w:val="20"/>
        </w:rPr>
        <w:t>,</w:t>
      </w:r>
      <w:r w:rsidRPr="00253CF5">
        <w:rPr>
          <w:sz w:val="20"/>
          <w:szCs w:val="20"/>
        </w:rPr>
        <w:t xml:space="preserve"> PEFT, RLHF libraries</w:t>
      </w:r>
    </w:p>
    <w:p w14:paraId="245C60C9" w14:textId="77777777" w:rsidR="004D463A" w:rsidRPr="00253CF5" w:rsidRDefault="004D463A" w:rsidP="006509A4">
      <w:pPr>
        <w:pStyle w:val="Default"/>
        <w:numPr>
          <w:ilvl w:val="0"/>
          <w:numId w:val="24"/>
        </w:numPr>
        <w:rPr>
          <w:sz w:val="20"/>
          <w:szCs w:val="20"/>
        </w:rPr>
      </w:pPr>
      <w:r w:rsidRPr="00253CF5">
        <w:rPr>
          <w:sz w:val="20"/>
          <w:szCs w:val="20"/>
        </w:rPr>
        <w:t xml:space="preserve">Pinecone SDK, </w:t>
      </w:r>
      <w:proofErr w:type="spellStart"/>
      <w:r w:rsidRPr="00253CF5">
        <w:rPr>
          <w:sz w:val="20"/>
          <w:szCs w:val="20"/>
        </w:rPr>
        <w:t>BotUI</w:t>
      </w:r>
      <w:proofErr w:type="spellEnd"/>
      <w:r w:rsidRPr="00253CF5">
        <w:rPr>
          <w:sz w:val="20"/>
          <w:szCs w:val="20"/>
        </w:rPr>
        <w:t xml:space="preserve">, </w:t>
      </w:r>
      <w:proofErr w:type="spellStart"/>
      <w:r w:rsidRPr="00253CF5">
        <w:rPr>
          <w:sz w:val="20"/>
          <w:szCs w:val="20"/>
        </w:rPr>
        <w:t>shadcn</w:t>
      </w:r>
      <w:proofErr w:type="spellEnd"/>
      <w:r w:rsidRPr="00253CF5">
        <w:rPr>
          <w:sz w:val="20"/>
          <w:szCs w:val="20"/>
        </w:rPr>
        <w:t xml:space="preserve"> UI, </w:t>
      </w:r>
      <w:proofErr w:type="spellStart"/>
      <w:r w:rsidRPr="00253CF5">
        <w:rPr>
          <w:sz w:val="20"/>
          <w:szCs w:val="20"/>
        </w:rPr>
        <w:t>Vercel</w:t>
      </w:r>
      <w:proofErr w:type="spellEnd"/>
      <w:r w:rsidRPr="00253CF5">
        <w:rPr>
          <w:sz w:val="20"/>
          <w:szCs w:val="20"/>
        </w:rPr>
        <w:t xml:space="preserve"> UI</w:t>
      </w:r>
    </w:p>
    <w:p w14:paraId="4CD7646B" w14:textId="5905A881" w:rsidR="004D463A" w:rsidRPr="00253CF5" w:rsidRDefault="004D463A" w:rsidP="006509A4">
      <w:pPr>
        <w:pStyle w:val="Default"/>
        <w:numPr>
          <w:ilvl w:val="0"/>
          <w:numId w:val="24"/>
        </w:numPr>
        <w:rPr>
          <w:sz w:val="20"/>
          <w:szCs w:val="20"/>
        </w:rPr>
      </w:pPr>
      <w:proofErr w:type="spellStart"/>
      <w:r w:rsidRPr="00253CF5">
        <w:rPr>
          <w:sz w:val="20"/>
          <w:szCs w:val="20"/>
        </w:rPr>
        <w:t>Weaviate</w:t>
      </w:r>
      <w:proofErr w:type="spellEnd"/>
      <w:r w:rsidRPr="00253CF5">
        <w:rPr>
          <w:sz w:val="20"/>
          <w:szCs w:val="20"/>
        </w:rPr>
        <w:t xml:space="preserve">, Pinecone </w:t>
      </w:r>
      <w:r w:rsidR="00253CF5">
        <w:rPr>
          <w:sz w:val="20"/>
          <w:szCs w:val="20"/>
        </w:rPr>
        <w:t>(</w:t>
      </w:r>
      <w:r w:rsidRPr="00253CF5">
        <w:rPr>
          <w:sz w:val="20"/>
          <w:szCs w:val="20"/>
        </w:rPr>
        <w:t>Vector database</w:t>
      </w:r>
      <w:r w:rsidR="00253CF5">
        <w:rPr>
          <w:sz w:val="20"/>
          <w:szCs w:val="20"/>
        </w:rPr>
        <w:t>)</w:t>
      </w:r>
      <w:r w:rsidRPr="00253CF5">
        <w:rPr>
          <w:sz w:val="20"/>
          <w:szCs w:val="20"/>
        </w:rPr>
        <w:t>, FAISS, Redis</w:t>
      </w:r>
    </w:p>
    <w:p w14:paraId="3A18AFF6" w14:textId="3BA6C0AA" w:rsidR="004D463A" w:rsidRPr="00253CF5" w:rsidRDefault="004D463A" w:rsidP="006509A4">
      <w:pPr>
        <w:pStyle w:val="Default"/>
        <w:numPr>
          <w:ilvl w:val="0"/>
          <w:numId w:val="24"/>
        </w:numPr>
        <w:rPr>
          <w:sz w:val="20"/>
          <w:szCs w:val="20"/>
        </w:rPr>
      </w:pPr>
      <w:r w:rsidRPr="00253CF5">
        <w:rPr>
          <w:sz w:val="20"/>
          <w:szCs w:val="20"/>
        </w:rPr>
        <w:t xml:space="preserve">Amazon S3 and GCP Cloud Storage, OAuth, Auth0, Firebase Auth </w:t>
      </w:r>
    </w:p>
    <w:p w14:paraId="42E98C8C" w14:textId="14C1C010" w:rsidR="004D463A" w:rsidRPr="00253CF5" w:rsidRDefault="004D463A" w:rsidP="006509A4">
      <w:pPr>
        <w:pStyle w:val="Default"/>
        <w:numPr>
          <w:ilvl w:val="0"/>
          <w:numId w:val="24"/>
        </w:numPr>
        <w:rPr>
          <w:sz w:val="20"/>
          <w:szCs w:val="20"/>
        </w:rPr>
      </w:pPr>
      <w:proofErr w:type="gramStart"/>
      <w:r w:rsidRPr="00253CF5">
        <w:rPr>
          <w:sz w:val="20"/>
          <w:szCs w:val="20"/>
        </w:rPr>
        <w:t xml:space="preserve">Amplitude,  </w:t>
      </w:r>
      <w:proofErr w:type="spellStart"/>
      <w:r w:rsidRPr="00253CF5">
        <w:rPr>
          <w:sz w:val="20"/>
          <w:szCs w:val="20"/>
        </w:rPr>
        <w:t>Mixpanel</w:t>
      </w:r>
      <w:proofErr w:type="spellEnd"/>
      <w:proofErr w:type="gramEnd"/>
      <w:r w:rsidRPr="00253CF5">
        <w:rPr>
          <w:sz w:val="20"/>
          <w:szCs w:val="20"/>
        </w:rPr>
        <w:t xml:space="preserve">, </w:t>
      </w:r>
      <w:proofErr w:type="spellStart"/>
      <w:r w:rsidRPr="00253CF5">
        <w:rPr>
          <w:sz w:val="20"/>
          <w:szCs w:val="20"/>
        </w:rPr>
        <w:t>OpenTelemetry</w:t>
      </w:r>
      <w:proofErr w:type="spellEnd"/>
      <w:r w:rsidRPr="00253CF5">
        <w:rPr>
          <w:sz w:val="20"/>
          <w:szCs w:val="20"/>
        </w:rPr>
        <w:t xml:space="preserve">, </w:t>
      </w:r>
      <w:proofErr w:type="spellStart"/>
      <w:r w:rsidRPr="00253CF5">
        <w:rPr>
          <w:sz w:val="20"/>
          <w:szCs w:val="20"/>
        </w:rPr>
        <w:t>DataDog</w:t>
      </w:r>
      <w:proofErr w:type="spellEnd"/>
      <w:r w:rsidRPr="00253CF5">
        <w:rPr>
          <w:sz w:val="20"/>
          <w:szCs w:val="20"/>
        </w:rPr>
        <w:t>, New Relic</w:t>
      </w:r>
    </w:p>
    <w:p w14:paraId="5B642675" w14:textId="021DBE33" w:rsidR="006509A4" w:rsidRPr="00253CF5" w:rsidRDefault="006509A4" w:rsidP="006509A4">
      <w:pPr>
        <w:pStyle w:val="Default"/>
        <w:numPr>
          <w:ilvl w:val="0"/>
          <w:numId w:val="24"/>
        </w:numPr>
        <w:rPr>
          <w:sz w:val="20"/>
          <w:szCs w:val="20"/>
        </w:rPr>
      </w:pPr>
      <w:r w:rsidRPr="00253CF5">
        <w:rPr>
          <w:sz w:val="20"/>
          <w:szCs w:val="20"/>
        </w:rPr>
        <w:t xml:space="preserve">Whisper, Google STT, </w:t>
      </w:r>
      <w:proofErr w:type="spellStart"/>
      <w:r w:rsidRPr="00253CF5">
        <w:rPr>
          <w:sz w:val="20"/>
          <w:szCs w:val="20"/>
        </w:rPr>
        <w:t>ElevenLabs</w:t>
      </w:r>
      <w:proofErr w:type="spellEnd"/>
      <w:r w:rsidRPr="00253CF5">
        <w:rPr>
          <w:sz w:val="20"/>
          <w:szCs w:val="20"/>
        </w:rPr>
        <w:t>, AWS Polly</w:t>
      </w:r>
    </w:p>
    <w:sectPr w:rsidR="006509A4" w:rsidRPr="00253CF5" w:rsidSect="00123041">
      <w:footerReference w:type="default" r:id="rId9"/>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34CC" w14:textId="77777777" w:rsidR="00A33A4D" w:rsidRDefault="00A33A4D">
      <w:r>
        <w:separator/>
      </w:r>
    </w:p>
  </w:endnote>
  <w:endnote w:type="continuationSeparator" w:id="0">
    <w:p w14:paraId="5593355C" w14:textId="77777777" w:rsidR="00A33A4D" w:rsidRDefault="00A3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panose1 w:val="020B0602020204020303"/>
    <w:charset w:val="B1"/>
    <w:family w:val="swiss"/>
    <w:pitch w:val="variable"/>
    <w:sig w:usb0="80000867"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B1E9" w14:textId="77777777" w:rsidR="00893946" w:rsidRDefault="00893946">
    <w:pPr>
      <w:pStyle w:val="Footer"/>
      <w:tabs>
        <w:tab w:val="left" w:pos="8280"/>
      </w:tabs>
      <w:rPr>
        <w:b/>
        <w:sz w:val="18"/>
      </w:rPr>
    </w:pPr>
  </w:p>
  <w:p w14:paraId="4CADE6D9" w14:textId="77777777" w:rsidR="00893946" w:rsidRDefault="00893946">
    <w:pPr>
      <w:pStyle w:val="Footer"/>
      <w:tabs>
        <w:tab w:val="left" w:pos="8280"/>
      </w:tabs>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A9CF" w14:textId="77777777" w:rsidR="00A33A4D" w:rsidRDefault="00A33A4D">
      <w:r>
        <w:separator/>
      </w:r>
    </w:p>
  </w:footnote>
  <w:footnote w:type="continuationSeparator" w:id="0">
    <w:p w14:paraId="6B188607" w14:textId="77777777" w:rsidR="00A33A4D" w:rsidRDefault="00A33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F87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D47E78F2">
      <w:start w:val="1"/>
      <w:numFmt w:val="bullet"/>
      <w:lvlText w:val=""/>
      <w:lvlJc w:val="left"/>
      <w:pPr>
        <w:ind w:left="720" w:hanging="360"/>
      </w:pPr>
      <w:rPr>
        <w:rFonts w:ascii="Symbol" w:hAnsi="Symbol"/>
      </w:rPr>
    </w:lvl>
    <w:lvl w:ilvl="1" w:tplc="6804BF84">
      <w:start w:val="1"/>
      <w:numFmt w:val="bullet"/>
      <w:lvlText w:val="o"/>
      <w:lvlJc w:val="left"/>
      <w:pPr>
        <w:tabs>
          <w:tab w:val="num" w:pos="1440"/>
        </w:tabs>
        <w:ind w:left="1440" w:hanging="360"/>
      </w:pPr>
      <w:rPr>
        <w:rFonts w:ascii="Courier New" w:hAnsi="Courier New"/>
      </w:rPr>
    </w:lvl>
    <w:lvl w:ilvl="2" w:tplc="E408B5DC">
      <w:start w:val="1"/>
      <w:numFmt w:val="bullet"/>
      <w:lvlText w:val=""/>
      <w:lvlJc w:val="left"/>
      <w:pPr>
        <w:tabs>
          <w:tab w:val="num" w:pos="2160"/>
        </w:tabs>
        <w:ind w:left="2160" w:hanging="360"/>
      </w:pPr>
      <w:rPr>
        <w:rFonts w:ascii="Wingdings" w:hAnsi="Wingdings"/>
      </w:rPr>
    </w:lvl>
    <w:lvl w:ilvl="3" w:tplc="42169E7C">
      <w:start w:val="1"/>
      <w:numFmt w:val="bullet"/>
      <w:lvlText w:val=""/>
      <w:lvlJc w:val="left"/>
      <w:pPr>
        <w:tabs>
          <w:tab w:val="num" w:pos="2880"/>
        </w:tabs>
        <w:ind w:left="2880" w:hanging="360"/>
      </w:pPr>
      <w:rPr>
        <w:rFonts w:ascii="Symbol" w:hAnsi="Symbol"/>
      </w:rPr>
    </w:lvl>
    <w:lvl w:ilvl="4" w:tplc="823C9A92">
      <w:start w:val="1"/>
      <w:numFmt w:val="bullet"/>
      <w:lvlText w:val="o"/>
      <w:lvlJc w:val="left"/>
      <w:pPr>
        <w:tabs>
          <w:tab w:val="num" w:pos="3600"/>
        </w:tabs>
        <w:ind w:left="3600" w:hanging="360"/>
      </w:pPr>
      <w:rPr>
        <w:rFonts w:ascii="Courier New" w:hAnsi="Courier New"/>
      </w:rPr>
    </w:lvl>
    <w:lvl w:ilvl="5" w:tplc="693A390E">
      <w:start w:val="1"/>
      <w:numFmt w:val="bullet"/>
      <w:lvlText w:val=""/>
      <w:lvlJc w:val="left"/>
      <w:pPr>
        <w:tabs>
          <w:tab w:val="num" w:pos="4320"/>
        </w:tabs>
        <w:ind w:left="4320" w:hanging="360"/>
      </w:pPr>
      <w:rPr>
        <w:rFonts w:ascii="Wingdings" w:hAnsi="Wingdings"/>
      </w:rPr>
    </w:lvl>
    <w:lvl w:ilvl="6" w:tplc="578E66E2">
      <w:start w:val="1"/>
      <w:numFmt w:val="bullet"/>
      <w:lvlText w:val=""/>
      <w:lvlJc w:val="left"/>
      <w:pPr>
        <w:tabs>
          <w:tab w:val="num" w:pos="5040"/>
        </w:tabs>
        <w:ind w:left="5040" w:hanging="360"/>
      </w:pPr>
      <w:rPr>
        <w:rFonts w:ascii="Symbol" w:hAnsi="Symbol"/>
      </w:rPr>
    </w:lvl>
    <w:lvl w:ilvl="7" w:tplc="6F82651E">
      <w:start w:val="1"/>
      <w:numFmt w:val="bullet"/>
      <w:lvlText w:val="o"/>
      <w:lvlJc w:val="left"/>
      <w:pPr>
        <w:tabs>
          <w:tab w:val="num" w:pos="5760"/>
        </w:tabs>
        <w:ind w:left="5760" w:hanging="360"/>
      </w:pPr>
      <w:rPr>
        <w:rFonts w:ascii="Courier New" w:hAnsi="Courier New"/>
      </w:rPr>
    </w:lvl>
    <w:lvl w:ilvl="8" w:tplc="9C9C74E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hybridMultilevel"/>
    <w:tmpl w:val="00000006"/>
    <w:lvl w:ilvl="0" w:tplc="CC4E42C2">
      <w:start w:val="1"/>
      <w:numFmt w:val="bullet"/>
      <w:lvlText w:val=""/>
      <w:lvlJc w:val="left"/>
      <w:pPr>
        <w:ind w:left="720" w:hanging="360"/>
      </w:pPr>
      <w:rPr>
        <w:rFonts w:ascii="Symbol" w:hAnsi="Symbol"/>
      </w:rPr>
    </w:lvl>
    <w:lvl w:ilvl="1" w:tplc="9CC81B24">
      <w:start w:val="1"/>
      <w:numFmt w:val="bullet"/>
      <w:lvlText w:val="o"/>
      <w:lvlJc w:val="left"/>
      <w:pPr>
        <w:tabs>
          <w:tab w:val="num" w:pos="1440"/>
        </w:tabs>
        <w:ind w:left="1440" w:hanging="360"/>
      </w:pPr>
      <w:rPr>
        <w:rFonts w:ascii="Courier New" w:hAnsi="Courier New"/>
      </w:rPr>
    </w:lvl>
    <w:lvl w:ilvl="2" w:tplc="82EC2E06">
      <w:start w:val="1"/>
      <w:numFmt w:val="bullet"/>
      <w:lvlText w:val=""/>
      <w:lvlJc w:val="left"/>
      <w:pPr>
        <w:tabs>
          <w:tab w:val="num" w:pos="2160"/>
        </w:tabs>
        <w:ind w:left="2160" w:hanging="360"/>
      </w:pPr>
      <w:rPr>
        <w:rFonts w:ascii="Wingdings" w:hAnsi="Wingdings"/>
      </w:rPr>
    </w:lvl>
    <w:lvl w:ilvl="3" w:tplc="F67A39F4">
      <w:start w:val="1"/>
      <w:numFmt w:val="bullet"/>
      <w:lvlText w:val=""/>
      <w:lvlJc w:val="left"/>
      <w:pPr>
        <w:tabs>
          <w:tab w:val="num" w:pos="2880"/>
        </w:tabs>
        <w:ind w:left="2880" w:hanging="360"/>
      </w:pPr>
      <w:rPr>
        <w:rFonts w:ascii="Symbol" w:hAnsi="Symbol"/>
      </w:rPr>
    </w:lvl>
    <w:lvl w:ilvl="4" w:tplc="C6589C82">
      <w:start w:val="1"/>
      <w:numFmt w:val="bullet"/>
      <w:lvlText w:val="o"/>
      <w:lvlJc w:val="left"/>
      <w:pPr>
        <w:tabs>
          <w:tab w:val="num" w:pos="3600"/>
        </w:tabs>
        <w:ind w:left="3600" w:hanging="360"/>
      </w:pPr>
      <w:rPr>
        <w:rFonts w:ascii="Courier New" w:hAnsi="Courier New"/>
      </w:rPr>
    </w:lvl>
    <w:lvl w:ilvl="5" w:tplc="A6847EE8">
      <w:start w:val="1"/>
      <w:numFmt w:val="bullet"/>
      <w:lvlText w:val=""/>
      <w:lvlJc w:val="left"/>
      <w:pPr>
        <w:tabs>
          <w:tab w:val="num" w:pos="4320"/>
        </w:tabs>
        <w:ind w:left="4320" w:hanging="360"/>
      </w:pPr>
      <w:rPr>
        <w:rFonts w:ascii="Wingdings" w:hAnsi="Wingdings"/>
      </w:rPr>
    </w:lvl>
    <w:lvl w:ilvl="6" w:tplc="EE024250">
      <w:start w:val="1"/>
      <w:numFmt w:val="bullet"/>
      <w:lvlText w:val=""/>
      <w:lvlJc w:val="left"/>
      <w:pPr>
        <w:tabs>
          <w:tab w:val="num" w:pos="5040"/>
        </w:tabs>
        <w:ind w:left="5040" w:hanging="360"/>
      </w:pPr>
      <w:rPr>
        <w:rFonts w:ascii="Symbol" w:hAnsi="Symbol"/>
      </w:rPr>
    </w:lvl>
    <w:lvl w:ilvl="7" w:tplc="852AFC4E">
      <w:start w:val="1"/>
      <w:numFmt w:val="bullet"/>
      <w:lvlText w:val="o"/>
      <w:lvlJc w:val="left"/>
      <w:pPr>
        <w:tabs>
          <w:tab w:val="num" w:pos="5760"/>
        </w:tabs>
        <w:ind w:left="5760" w:hanging="360"/>
      </w:pPr>
      <w:rPr>
        <w:rFonts w:ascii="Courier New" w:hAnsi="Courier New"/>
      </w:rPr>
    </w:lvl>
    <w:lvl w:ilvl="8" w:tplc="E9F4C64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7"/>
    <w:multiLevelType w:val="hybridMultilevel"/>
    <w:tmpl w:val="00000007"/>
    <w:lvl w:ilvl="0" w:tplc="54081C78">
      <w:start w:val="1"/>
      <w:numFmt w:val="bullet"/>
      <w:lvlText w:val=""/>
      <w:lvlJc w:val="left"/>
      <w:pPr>
        <w:ind w:left="720" w:hanging="360"/>
      </w:pPr>
      <w:rPr>
        <w:rFonts w:ascii="Symbol" w:hAnsi="Symbol"/>
      </w:rPr>
    </w:lvl>
    <w:lvl w:ilvl="1" w:tplc="A08EE594">
      <w:start w:val="1"/>
      <w:numFmt w:val="bullet"/>
      <w:lvlText w:val="o"/>
      <w:lvlJc w:val="left"/>
      <w:pPr>
        <w:tabs>
          <w:tab w:val="num" w:pos="1440"/>
        </w:tabs>
        <w:ind w:left="1440" w:hanging="360"/>
      </w:pPr>
      <w:rPr>
        <w:rFonts w:ascii="Courier New" w:hAnsi="Courier New"/>
      </w:rPr>
    </w:lvl>
    <w:lvl w:ilvl="2" w:tplc="1F28BC24">
      <w:start w:val="1"/>
      <w:numFmt w:val="bullet"/>
      <w:lvlText w:val=""/>
      <w:lvlJc w:val="left"/>
      <w:pPr>
        <w:tabs>
          <w:tab w:val="num" w:pos="2160"/>
        </w:tabs>
        <w:ind w:left="2160" w:hanging="360"/>
      </w:pPr>
      <w:rPr>
        <w:rFonts w:ascii="Wingdings" w:hAnsi="Wingdings"/>
      </w:rPr>
    </w:lvl>
    <w:lvl w:ilvl="3" w:tplc="28B621D0">
      <w:start w:val="1"/>
      <w:numFmt w:val="bullet"/>
      <w:lvlText w:val=""/>
      <w:lvlJc w:val="left"/>
      <w:pPr>
        <w:tabs>
          <w:tab w:val="num" w:pos="2880"/>
        </w:tabs>
        <w:ind w:left="2880" w:hanging="360"/>
      </w:pPr>
      <w:rPr>
        <w:rFonts w:ascii="Symbol" w:hAnsi="Symbol"/>
      </w:rPr>
    </w:lvl>
    <w:lvl w:ilvl="4" w:tplc="7F240FA6">
      <w:start w:val="1"/>
      <w:numFmt w:val="bullet"/>
      <w:lvlText w:val="o"/>
      <w:lvlJc w:val="left"/>
      <w:pPr>
        <w:tabs>
          <w:tab w:val="num" w:pos="3600"/>
        </w:tabs>
        <w:ind w:left="3600" w:hanging="360"/>
      </w:pPr>
      <w:rPr>
        <w:rFonts w:ascii="Courier New" w:hAnsi="Courier New"/>
      </w:rPr>
    </w:lvl>
    <w:lvl w:ilvl="5" w:tplc="BE8822E2">
      <w:start w:val="1"/>
      <w:numFmt w:val="bullet"/>
      <w:lvlText w:val=""/>
      <w:lvlJc w:val="left"/>
      <w:pPr>
        <w:tabs>
          <w:tab w:val="num" w:pos="4320"/>
        </w:tabs>
        <w:ind w:left="4320" w:hanging="360"/>
      </w:pPr>
      <w:rPr>
        <w:rFonts w:ascii="Wingdings" w:hAnsi="Wingdings"/>
      </w:rPr>
    </w:lvl>
    <w:lvl w:ilvl="6" w:tplc="92347364">
      <w:start w:val="1"/>
      <w:numFmt w:val="bullet"/>
      <w:lvlText w:val=""/>
      <w:lvlJc w:val="left"/>
      <w:pPr>
        <w:tabs>
          <w:tab w:val="num" w:pos="5040"/>
        </w:tabs>
        <w:ind w:left="5040" w:hanging="360"/>
      </w:pPr>
      <w:rPr>
        <w:rFonts w:ascii="Symbol" w:hAnsi="Symbol"/>
      </w:rPr>
    </w:lvl>
    <w:lvl w:ilvl="7" w:tplc="598CAA6A">
      <w:start w:val="1"/>
      <w:numFmt w:val="bullet"/>
      <w:lvlText w:val="o"/>
      <w:lvlJc w:val="left"/>
      <w:pPr>
        <w:tabs>
          <w:tab w:val="num" w:pos="5760"/>
        </w:tabs>
        <w:ind w:left="5760" w:hanging="360"/>
      </w:pPr>
      <w:rPr>
        <w:rFonts w:ascii="Courier New" w:hAnsi="Courier New"/>
      </w:rPr>
    </w:lvl>
    <w:lvl w:ilvl="8" w:tplc="27205E64">
      <w:start w:val="1"/>
      <w:numFmt w:val="bullet"/>
      <w:lvlText w:val=""/>
      <w:lvlJc w:val="left"/>
      <w:pPr>
        <w:tabs>
          <w:tab w:val="num" w:pos="6480"/>
        </w:tabs>
        <w:ind w:left="6480" w:hanging="360"/>
      </w:pPr>
      <w:rPr>
        <w:rFonts w:ascii="Wingdings" w:hAnsi="Wingdings"/>
      </w:rPr>
    </w:lvl>
  </w:abstractNum>
  <w:abstractNum w:abstractNumId="5" w15:restartNumberingAfterBreak="0">
    <w:nsid w:val="003F1071"/>
    <w:multiLevelType w:val="hybridMultilevel"/>
    <w:tmpl w:val="ED72C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9F6F97"/>
    <w:multiLevelType w:val="hybridMultilevel"/>
    <w:tmpl w:val="9C6C57A8"/>
    <w:lvl w:ilvl="0" w:tplc="04090001">
      <w:start w:val="1"/>
      <w:numFmt w:val="bullet"/>
      <w:lvlText w:val=""/>
      <w:lvlJc w:val="left"/>
      <w:pPr>
        <w:tabs>
          <w:tab w:val="num" w:pos="720"/>
        </w:tabs>
        <w:ind w:left="720" w:hanging="360"/>
      </w:pPr>
      <w:rPr>
        <w:rFonts w:ascii="Symbol" w:hAnsi="Symbol" w:hint="default"/>
        <w:color w:val="auto"/>
        <w:sz w:val="18"/>
        <w:szCs w:val="18"/>
      </w:rPr>
    </w:lvl>
    <w:lvl w:ilvl="1" w:tplc="04090001">
      <w:start w:val="1"/>
      <w:numFmt w:val="bullet"/>
      <w:lvlText w:val=""/>
      <w:lvlJc w:val="left"/>
      <w:pPr>
        <w:tabs>
          <w:tab w:val="num" w:pos="1440"/>
        </w:tabs>
        <w:ind w:left="1440" w:hanging="360"/>
      </w:pPr>
      <w:rPr>
        <w:rFonts w:ascii="Symbol" w:hAnsi="Symbol" w:hint="default"/>
        <w:color w:val="auto"/>
        <w:sz w:val="16"/>
        <w:szCs w:val="16"/>
      </w:rPr>
    </w:lvl>
    <w:lvl w:ilvl="2" w:tplc="FFFFFFFF">
      <w:start w:val="1"/>
      <w:numFmt w:val="bullet"/>
      <w:lvlText w:val=""/>
      <w:lvlJc w:val="left"/>
      <w:pPr>
        <w:tabs>
          <w:tab w:val="num" w:pos="2160"/>
        </w:tabs>
        <w:ind w:left="2160" w:hanging="360"/>
      </w:pPr>
      <w:rPr>
        <w:rFonts w:ascii="Wingdings" w:hAnsi="Wingdings"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2FB7F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EAB5969"/>
    <w:multiLevelType w:val="hybridMultilevel"/>
    <w:tmpl w:val="90163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A3DD2"/>
    <w:multiLevelType w:val="hybridMultilevel"/>
    <w:tmpl w:val="D0B0A868"/>
    <w:lvl w:ilvl="0" w:tplc="4FF006D0">
      <w:start w:val="1"/>
      <w:numFmt w:val="bullet"/>
      <w:pStyle w:val="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5070A1"/>
    <w:multiLevelType w:val="hybridMultilevel"/>
    <w:tmpl w:val="2B96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A7AE4"/>
    <w:multiLevelType w:val="hybridMultilevel"/>
    <w:tmpl w:val="94A28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04046"/>
    <w:multiLevelType w:val="hybridMultilevel"/>
    <w:tmpl w:val="F3B89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E76F8"/>
    <w:multiLevelType w:val="hybridMultilevel"/>
    <w:tmpl w:val="A92E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8138B"/>
    <w:multiLevelType w:val="hybridMultilevel"/>
    <w:tmpl w:val="BDA85EB2"/>
    <w:lvl w:ilvl="0" w:tplc="04090001">
      <w:start w:val="1"/>
      <w:numFmt w:val="bullet"/>
      <w:lvlText w:val=""/>
      <w:lvlJc w:val="left"/>
      <w:pPr>
        <w:tabs>
          <w:tab w:val="num" w:pos="720"/>
        </w:tabs>
        <w:ind w:left="720" w:hanging="360"/>
      </w:pPr>
      <w:rPr>
        <w:rFonts w:ascii="Symbol" w:hAnsi="Symbol" w:hint="default"/>
        <w:color w:val="auto"/>
        <w:sz w:val="18"/>
        <w:szCs w:val="18"/>
      </w:rPr>
    </w:lvl>
    <w:lvl w:ilvl="1" w:tplc="04090001">
      <w:start w:val="1"/>
      <w:numFmt w:val="bullet"/>
      <w:lvlText w:val=""/>
      <w:lvlJc w:val="left"/>
      <w:pPr>
        <w:tabs>
          <w:tab w:val="num" w:pos="1440"/>
        </w:tabs>
        <w:ind w:left="1440" w:hanging="360"/>
      </w:pPr>
      <w:rPr>
        <w:rFonts w:ascii="Symbol" w:hAnsi="Symbol" w:hint="default"/>
        <w:color w:val="auto"/>
        <w:sz w:val="16"/>
        <w:szCs w:val="16"/>
      </w:rPr>
    </w:lvl>
    <w:lvl w:ilvl="2" w:tplc="FFFFFFFF">
      <w:start w:val="1"/>
      <w:numFmt w:val="bullet"/>
      <w:lvlText w:val=""/>
      <w:lvlJc w:val="left"/>
      <w:pPr>
        <w:tabs>
          <w:tab w:val="num" w:pos="2160"/>
        </w:tabs>
        <w:ind w:left="2160" w:hanging="360"/>
      </w:pPr>
      <w:rPr>
        <w:rFonts w:ascii="Wingdings" w:hAnsi="Wingdings"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A7810"/>
    <w:multiLevelType w:val="hybridMultilevel"/>
    <w:tmpl w:val="734498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FFF533B"/>
    <w:multiLevelType w:val="hybridMultilevel"/>
    <w:tmpl w:val="6CBC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C53C2"/>
    <w:multiLevelType w:val="hybridMultilevel"/>
    <w:tmpl w:val="1478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851BF"/>
    <w:multiLevelType w:val="hybridMultilevel"/>
    <w:tmpl w:val="BCEACE66"/>
    <w:lvl w:ilvl="0" w:tplc="063C7656">
      <w:start w:val="1"/>
      <w:numFmt w:val="bullet"/>
      <w:pStyle w:val="advance"/>
      <w:lvlText w:val=""/>
      <w:legacy w:legacy="1" w:legacySpace="120" w:legacyIndent="360"/>
      <w:lvlJc w:val="left"/>
      <w:pPr>
        <w:ind w:left="1800" w:hanging="360"/>
      </w:pPr>
      <w:rPr>
        <w:rFonts w:ascii="Symbol" w:hAnsi="Symbol" w:hint="default"/>
        <w:sz w:val="18"/>
        <w:szCs w:val="18"/>
      </w:rPr>
    </w:lvl>
    <w:lvl w:ilvl="1" w:tplc="236C6C50">
      <w:start w:val="1"/>
      <w:numFmt w:val="decimal"/>
      <w:lvlText w:val="%2."/>
      <w:lvlJc w:val="left"/>
      <w:pPr>
        <w:tabs>
          <w:tab w:val="num" w:pos="2880"/>
        </w:tabs>
        <w:ind w:left="2880" w:hanging="360"/>
      </w:pPr>
    </w:lvl>
    <w:lvl w:ilvl="2" w:tplc="9C448C54" w:tentative="1">
      <w:start w:val="1"/>
      <w:numFmt w:val="bullet"/>
      <w:lvlText w:val=""/>
      <w:lvlJc w:val="left"/>
      <w:pPr>
        <w:tabs>
          <w:tab w:val="num" w:pos="3600"/>
        </w:tabs>
        <w:ind w:left="3600" w:hanging="360"/>
      </w:pPr>
      <w:rPr>
        <w:rFonts w:ascii="Wingdings" w:hAnsi="Wingdings" w:hint="default"/>
      </w:rPr>
    </w:lvl>
    <w:lvl w:ilvl="3" w:tplc="0EE486A8" w:tentative="1">
      <w:start w:val="1"/>
      <w:numFmt w:val="bullet"/>
      <w:lvlText w:val=""/>
      <w:lvlJc w:val="left"/>
      <w:pPr>
        <w:tabs>
          <w:tab w:val="num" w:pos="4320"/>
        </w:tabs>
        <w:ind w:left="4320" w:hanging="360"/>
      </w:pPr>
      <w:rPr>
        <w:rFonts w:ascii="Symbol" w:hAnsi="Symbol" w:hint="default"/>
      </w:rPr>
    </w:lvl>
    <w:lvl w:ilvl="4" w:tplc="416AE37E" w:tentative="1">
      <w:start w:val="1"/>
      <w:numFmt w:val="bullet"/>
      <w:lvlText w:val="o"/>
      <w:lvlJc w:val="left"/>
      <w:pPr>
        <w:tabs>
          <w:tab w:val="num" w:pos="5040"/>
        </w:tabs>
        <w:ind w:left="5040" w:hanging="360"/>
      </w:pPr>
      <w:rPr>
        <w:rFonts w:ascii="Courier New" w:hAnsi="Courier New" w:hint="default"/>
      </w:rPr>
    </w:lvl>
    <w:lvl w:ilvl="5" w:tplc="DFC646A6" w:tentative="1">
      <w:start w:val="1"/>
      <w:numFmt w:val="bullet"/>
      <w:lvlText w:val=""/>
      <w:lvlJc w:val="left"/>
      <w:pPr>
        <w:tabs>
          <w:tab w:val="num" w:pos="5760"/>
        </w:tabs>
        <w:ind w:left="5760" w:hanging="360"/>
      </w:pPr>
      <w:rPr>
        <w:rFonts w:ascii="Wingdings" w:hAnsi="Wingdings" w:hint="default"/>
      </w:rPr>
    </w:lvl>
    <w:lvl w:ilvl="6" w:tplc="B33A4DF0" w:tentative="1">
      <w:start w:val="1"/>
      <w:numFmt w:val="bullet"/>
      <w:lvlText w:val=""/>
      <w:lvlJc w:val="left"/>
      <w:pPr>
        <w:tabs>
          <w:tab w:val="num" w:pos="6480"/>
        </w:tabs>
        <w:ind w:left="6480" w:hanging="360"/>
      </w:pPr>
      <w:rPr>
        <w:rFonts w:ascii="Symbol" w:hAnsi="Symbol" w:hint="default"/>
      </w:rPr>
    </w:lvl>
    <w:lvl w:ilvl="7" w:tplc="78443024" w:tentative="1">
      <w:start w:val="1"/>
      <w:numFmt w:val="bullet"/>
      <w:lvlText w:val="o"/>
      <w:lvlJc w:val="left"/>
      <w:pPr>
        <w:tabs>
          <w:tab w:val="num" w:pos="7200"/>
        </w:tabs>
        <w:ind w:left="7200" w:hanging="360"/>
      </w:pPr>
      <w:rPr>
        <w:rFonts w:ascii="Courier New" w:hAnsi="Courier New" w:hint="default"/>
      </w:rPr>
    </w:lvl>
    <w:lvl w:ilvl="8" w:tplc="4F004CF6"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232584E"/>
    <w:multiLevelType w:val="hybridMultilevel"/>
    <w:tmpl w:val="C778EC74"/>
    <w:lvl w:ilvl="0" w:tplc="04090001">
      <w:start w:val="1"/>
      <w:numFmt w:val="bullet"/>
      <w:lvlText w:val=""/>
      <w:lvlJc w:val="left"/>
      <w:pPr>
        <w:tabs>
          <w:tab w:val="num" w:pos="720"/>
        </w:tabs>
        <w:ind w:left="720" w:hanging="360"/>
      </w:pPr>
      <w:rPr>
        <w:rFonts w:ascii="Symbol" w:hAnsi="Symbol" w:hint="default"/>
        <w:color w:val="auto"/>
        <w:sz w:val="18"/>
        <w:szCs w:val="18"/>
      </w:rPr>
    </w:lvl>
    <w:lvl w:ilvl="1" w:tplc="04090001">
      <w:start w:val="1"/>
      <w:numFmt w:val="bullet"/>
      <w:lvlText w:val=""/>
      <w:lvlJc w:val="left"/>
      <w:pPr>
        <w:tabs>
          <w:tab w:val="num" w:pos="1440"/>
        </w:tabs>
        <w:ind w:left="1440" w:hanging="360"/>
      </w:pPr>
      <w:rPr>
        <w:rFonts w:ascii="Symbol" w:hAnsi="Symbol" w:hint="default"/>
        <w:color w:val="auto"/>
        <w:sz w:val="16"/>
        <w:szCs w:val="16"/>
      </w:rPr>
    </w:lvl>
    <w:lvl w:ilvl="2" w:tplc="FFFFFFFF">
      <w:start w:val="1"/>
      <w:numFmt w:val="bullet"/>
      <w:lvlText w:val=""/>
      <w:lvlJc w:val="left"/>
      <w:pPr>
        <w:tabs>
          <w:tab w:val="num" w:pos="2160"/>
        </w:tabs>
        <w:ind w:left="2160" w:hanging="360"/>
      </w:pPr>
      <w:rPr>
        <w:rFonts w:ascii="Wingdings" w:hAnsi="Wingdings"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5541EB"/>
    <w:multiLevelType w:val="multilevel"/>
    <w:tmpl w:val="293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F6E85"/>
    <w:multiLevelType w:val="hybridMultilevel"/>
    <w:tmpl w:val="725CA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117586"/>
    <w:multiLevelType w:val="hybridMultilevel"/>
    <w:tmpl w:val="C55030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7912B6"/>
    <w:multiLevelType w:val="hybridMultilevel"/>
    <w:tmpl w:val="2358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460828">
    <w:abstractNumId w:val="18"/>
  </w:num>
  <w:num w:numId="2" w16cid:durableId="1565293071">
    <w:abstractNumId w:val="9"/>
  </w:num>
  <w:num w:numId="3" w16cid:durableId="1844971859">
    <w:abstractNumId w:val="15"/>
  </w:num>
  <w:num w:numId="4" w16cid:durableId="1901355979">
    <w:abstractNumId w:val="8"/>
  </w:num>
  <w:num w:numId="5" w16cid:durableId="605046276">
    <w:abstractNumId w:val="21"/>
  </w:num>
  <w:num w:numId="6" w16cid:durableId="933634065">
    <w:abstractNumId w:val="5"/>
  </w:num>
  <w:num w:numId="7" w16cid:durableId="1628395186">
    <w:abstractNumId w:val="22"/>
  </w:num>
  <w:num w:numId="8" w16cid:durableId="908350487">
    <w:abstractNumId w:val="12"/>
  </w:num>
  <w:num w:numId="9" w16cid:durableId="1110011764">
    <w:abstractNumId w:val="13"/>
  </w:num>
  <w:num w:numId="10" w16cid:durableId="2026132621">
    <w:abstractNumId w:val="11"/>
  </w:num>
  <w:num w:numId="11" w16cid:durableId="2022319076">
    <w:abstractNumId w:val="19"/>
  </w:num>
  <w:num w:numId="12" w16cid:durableId="671614187">
    <w:abstractNumId w:val="14"/>
  </w:num>
  <w:num w:numId="13" w16cid:durableId="1779790179">
    <w:abstractNumId w:val="6"/>
  </w:num>
  <w:num w:numId="14" w16cid:durableId="706876212">
    <w:abstractNumId w:val="0"/>
  </w:num>
  <w:num w:numId="15" w16cid:durableId="1857957741">
    <w:abstractNumId w:val="8"/>
  </w:num>
  <w:num w:numId="16" w16cid:durableId="584652515">
    <w:abstractNumId w:val="16"/>
  </w:num>
  <w:num w:numId="17" w16cid:durableId="3751198">
    <w:abstractNumId w:val="1"/>
  </w:num>
  <w:num w:numId="18" w16cid:durableId="1818910629">
    <w:abstractNumId w:val="3"/>
  </w:num>
  <w:num w:numId="19" w16cid:durableId="2061518074">
    <w:abstractNumId w:val="4"/>
  </w:num>
  <w:num w:numId="20" w16cid:durableId="879125499">
    <w:abstractNumId w:val="7"/>
  </w:num>
  <w:num w:numId="21" w16cid:durableId="1934972767">
    <w:abstractNumId w:val="10"/>
  </w:num>
  <w:num w:numId="22" w16cid:durableId="294874228">
    <w:abstractNumId w:val="23"/>
  </w:num>
  <w:num w:numId="23" w16cid:durableId="1780100354">
    <w:abstractNumId w:val="20"/>
  </w:num>
  <w:num w:numId="24" w16cid:durableId="205792530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17"/>
    <w:rsid w:val="00000BDA"/>
    <w:rsid w:val="00000F3F"/>
    <w:rsid w:val="00003798"/>
    <w:rsid w:val="000056E4"/>
    <w:rsid w:val="000069D0"/>
    <w:rsid w:val="000071EF"/>
    <w:rsid w:val="00010185"/>
    <w:rsid w:val="0001210B"/>
    <w:rsid w:val="00023EBB"/>
    <w:rsid w:val="00024EFD"/>
    <w:rsid w:val="00027343"/>
    <w:rsid w:val="000319F7"/>
    <w:rsid w:val="00034D1B"/>
    <w:rsid w:val="00045347"/>
    <w:rsid w:val="00060288"/>
    <w:rsid w:val="000615E1"/>
    <w:rsid w:val="00064CC8"/>
    <w:rsid w:val="00066E2A"/>
    <w:rsid w:val="00067BE3"/>
    <w:rsid w:val="000712A6"/>
    <w:rsid w:val="000724B2"/>
    <w:rsid w:val="00074CF5"/>
    <w:rsid w:val="000754CF"/>
    <w:rsid w:val="00077578"/>
    <w:rsid w:val="00077F7B"/>
    <w:rsid w:val="00082B97"/>
    <w:rsid w:val="00085789"/>
    <w:rsid w:val="00090620"/>
    <w:rsid w:val="00097E47"/>
    <w:rsid w:val="000A12F5"/>
    <w:rsid w:val="000A3239"/>
    <w:rsid w:val="000A6EFE"/>
    <w:rsid w:val="000B19CA"/>
    <w:rsid w:val="000B247A"/>
    <w:rsid w:val="000B62F6"/>
    <w:rsid w:val="000C1DB8"/>
    <w:rsid w:val="000C4EF9"/>
    <w:rsid w:val="000C61BC"/>
    <w:rsid w:val="000C7411"/>
    <w:rsid w:val="000D34CF"/>
    <w:rsid w:val="000D679B"/>
    <w:rsid w:val="000D77A3"/>
    <w:rsid w:val="000E4D74"/>
    <w:rsid w:val="000E7638"/>
    <w:rsid w:val="000F240F"/>
    <w:rsid w:val="000F7BCA"/>
    <w:rsid w:val="000F7EE4"/>
    <w:rsid w:val="001047A2"/>
    <w:rsid w:val="00106EBB"/>
    <w:rsid w:val="001070EB"/>
    <w:rsid w:val="00110407"/>
    <w:rsid w:val="00110763"/>
    <w:rsid w:val="00116348"/>
    <w:rsid w:val="00123041"/>
    <w:rsid w:val="001309A9"/>
    <w:rsid w:val="00135547"/>
    <w:rsid w:val="00135EBD"/>
    <w:rsid w:val="001377F8"/>
    <w:rsid w:val="00151A15"/>
    <w:rsid w:val="00163421"/>
    <w:rsid w:val="001653BA"/>
    <w:rsid w:val="00172141"/>
    <w:rsid w:val="00190022"/>
    <w:rsid w:val="001A070C"/>
    <w:rsid w:val="001B05CB"/>
    <w:rsid w:val="001B509C"/>
    <w:rsid w:val="001C1AA4"/>
    <w:rsid w:val="001C5592"/>
    <w:rsid w:val="001C79CD"/>
    <w:rsid w:val="001D69FA"/>
    <w:rsid w:val="001F0833"/>
    <w:rsid w:val="001F574B"/>
    <w:rsid w:val="00201486"/>
    <w:rsid w:val="00202509"/>
    <w:rsid w:val="002132EF"/>
    <w:rsid w:val="00215E47"/>
    <w:rsid w:val="00220AEE"/>
    <w:rsid w:val="00223F81"/>
    <w:rsid w:val="0022656F"/>
    <w:rsid w:val="00226757"/>
    <w:rsid w:val="00231434"/>
    <w:rsid w:val="002421A7"/>
    <w:rsid w:val="0024339A"/>
    <w:rsid w:val="002433C8"/>
    <w:rsid w:val="0025198E"/>
    <w:rsid w:val="00253CF5"/>
    <w:rsid w:val="00264518"/>
    <w:rsid w:val="0026581D"/>
    <w:rsid w:val="00267988"/>
    <w:rsid w:val="002729AF"/>
    <w:rsid w:val="00274008"/>
    <w:rsid w:val="00276443"/>
    <w:rsid w:val="00282812"/>
    <w:rsid w:val="00295BD8"/>
    <w:rsid w:val="002A68C9"/>
    <w:rsid w:val="002A6F61"/>
    <w:rsid w:val="002A7142"/>
    <w:rsid w:val="002A789A"/>
    <w:rsid w:val="002B3038"/>
    <w:rsid w:val="002C302D"/>
    <w:rsid w:val="002D2CCD"/>
    <w:rsid w:val="002E0355"/>
    <w:rsid w:val="002E3E99"/>
    <w:rsid w:val="002E64CD"/>
    <w:rsid w:val="002F1549"/>
    <w:rsid w:val="002F21B9"/>
    <w:rsid w:val="002F2FC9"/>
    <w:rsid w:val="00306887"/>
    <w:rsid w:val="003174CD"/>
    <w:rsid w:val="00322705"/>
    <w:rsid w:val="003273BE"/>
    <w:rsid w:val="00330286"/>
    <w:rsid w:val="0033361E"/>
    <w:rsid w:val="003343F2"/>
    <w:rsid w:val="00337566"/>
    <w:rsid w:val="00340377"/>
    <w:rsid w:val="00352E84"/>
    <w:rsid w:val="00354ADD"/>
    <w:rsid w:val="00356FA7"/>
    <w:rsid w:val="0036108C"/>
    <w:rsid w:val="003640C6"/>
    <w:rsid w:val="003666CE"/>
    <w:rsid w:val="003670FD"/>
    <w:rsid w:val="00371A04"/>
    <w:rsid w:val="00373C81"/>
    <w:rsid w:val="00384943"/>
    <w:rsid w:val="00394A55"/>
    <w:rsid w:val="003A4F01"/>
    <w:rsid w:val="003A515A"/>
    <w:rsid w:val="003A5492"/>
    <w:rsid w:val="003B4AAA"/>
    <w:rsid w:val="003B5D08"/>
    <w:rsid w:val="003B7482"/>
    <w:rsid w:val="003B789A"/>
    <w:rsid w:val="003B7B1A"/>
    <w:rsid w:val="003C0FCD"/>
    <w:rsid w:val="003C34E5"/>
    <w:rsid w:val="003C4536"/>
    <w:rsid w:val="003D6F8C"/>
    <w:rsid w:val="003E6270"/>
    <w:rsid w:val="003F069A"/>
    <w:rsid w:val="003F0D77"/>
    <w:rsid w:val="003F10E5"/>
    <w:rsid w:val="003F479B"/>
    <w:rsid w:val="00400FDD"/>
    <w:rsid w:val="00401C47"/>
    <w:rsid w:val="00404B84"/>
    <w:rsid w:val="004052CE"/>
    <w:rsid w:val="00406664"/>
    <w:rsid w:val="0040688E"/>
    <w:rsid w:val="004101F3"/>
    <w:rsid w:val="0041085F"/>
    <w:rsid w:val="004125BC"/>
    <w:rsid w:val="00412E24"/>
    <w:rsid w:val="0041571A"/>
    <w:rsid w:val="00416532"/>
    <w:rsid w:val="00422A2C"/>
    <w:rsid w:val="00431328"/>
    <w:rsid w:val="00444C9D"/>
    <w:rsid w:val="0045125F"/>
    <w:rsid w:val="00454673"/>
    <w:rsid w:val="004607F1"/>
    <w:rsid w:val="004616C2"/>
    <w:rsid w:val="0046299D"/>
    <w:rsid w:val="0047451D"/>
    <w:rsid w:val="00481466"/>
    <w:rsid w:val="00481683"/>
    <w:rsid w:val="00481E16"/>
    <w:rsid w:val="004864CC"/>
    <w:rsid w:val="004866D8"/>
    <w:rsid w:val="00491257"/>
    <w:rsid w:val="00492E60"/>
    <w:rsid w:val="004B4D2A"/>
    <w:rsid w:val="004B565B"/>
    <w:rsid w:val="004B7B87"/>
    <w:rsid w:val="004C0B1D"/>
    <w:rsid w:val="004C3F84"/>
    <w:rsid w:val="004C6633"/>
    <w:rsid w:val="004C7DC7"/>
    <w:rsid w:val="004D07AC"/>
    <w:rsid w:val="004D2753"/>
    <w:rsid w:val="004D463A"/>
    <w:rsid w:val="004F432A"/>
    <w:rsid w:val="00501337"/>
    <w:rsid w:val="0050227D"/>
    <w:rsid w:val="00504F4B"/>
    <w:rsid w:val="0050622B"/>
    <w:rsid w:val="005063FA"/>
    <w:rsid w:val="00531E0D"/>
    <w:rsid w:val="00540F64"/>
    <w:rsid w:val="005416AC"/>
    <w:rsid w:val="005538D0"/>
    <w:rsid w:val="005632B4"/>
    <w:rsid w:val="005676F6"/>
    <w:rsid w:val="00572618"/>
    <w:rsid w:val="0057323B"/>
    <w:rsid w:val="0058374D"/>
    <w:rsid w:val="00593A94"/>
    <w:rsid w:val="005950EE"/>
    <w:rsid w:val="005A0371"/>
    <w:rsid w:val="005A6E30"/>
    <w:rsid w:val="005B00C6"/>
    <w:rsid w:val="005B3E30"/>
    <w:rsid w:val="005B5C2C"/>
    <w:rsid w:val="005D17C7"/>
    <w:rsid w:val="005D471A"/>
    <w:rsid w:val="005D70D2"/>
    <w:rsid w:val="005D778A"/>
    <w:rsid w:val="005E7D3A"/>
    <w:rsid w:val="005F06C3"/>
    <w:rsid w:val="005F4937"/>
    <w:rsid w:val="00600161"/>
    <w:rsid w:val="006037E8"/>
    <w:rsid w:val="006125C4"/>
    <w:rsid w:val="00612876"/>
    <w:rsid w:val="0061456C"/>
    <w:rsid w:val="00615EFF"/>
    <w:rsid w:val="006165BD"/>
    <w:rsid w:val="00624884"/>
    <w:rsid w:val="00625765"/>
    <w:rsid w:val="00625FD5"/>
    <w:rsid w:val="00631225"/>
    <w:rsid w:val="006329BD"/>
    <w:rsid w:val="00633884"/>
    <w:rsid w:val="006373ED"/>
    <w:rsid w:val="0064049B"/>
    <w:rsid w:val="00641255"/>
    <w:rsid w:val="00642AD9"/>
    <w:rsid w:val="00647131"/>
    <w:rsid w:val="00650203"/>
    <w:rsid w:val="006509A4"/>
    <w:rsid w:val="0065469B"/>
    <w:rsid w:val="00656CCC"/>
    <w:rsid w:val="00662C85"/>
    <w:rsid w:val="00674B26"/>
    <w:rsid w:val="006868D9"/>
    <w:rsid w:val="00690510"/>
    <w:rsid w:val="00693D00"/>
    <w:rsid w:val="006945C4"/>
    <w:rsid w:val="006966E3"/>
    <w:rsid w:val="00697FEC"/>
    <w:rsid w:val="006B047D"/>
    <w:rsid w:val="006B1629"/>
    <w:rsid w:val="006B741A"/>
    <w:rsid w:val="006C0CB6"/>
    <w:rsid w:val="006C360D"/>
    <w:rsid w:val="006C4CE8"/>
    <w:rsid w:val="006E3A21"/>
    <w:rsid w:val="006E7657"/>
    <w:rsid w:val="006F088D"/>
    <w:rsid w:val="006F11CC"/>
    <w:rsid w:val="006F1F19"/>
    <w:rsid w:val="006F20C1"/>
    <w:rsid w:val="006F67BD"/>
    <w:rsid w:val="00704AE7"/>
    <w:rsid w:val="007067D1"/>
    <w:rsid w:val="007117A4"/>
    <w:rsid w:val="00715BB1"/>
    <w:rsid w:val="007175AC"/>
    <w:rsid w:val="00722299"/>
    <w:rsid w:val="007233FC"/>
    <w:rsid w:val="00724CE5"/>
    <w:rsid w:val="007316C8"/>
    <w:rsid w:val="00737936"/>
    <w:rsid w:val="00760A6A"/>
    <w:rsid w:val="00766E65"/>
    <w:rsid w:val="0076746C"/>
    <w:rsid w:val="00770468"/>
    <w:rsid w:val="00770D8F"/>
    <w:rsid w:val="007732DD"/>
    <w:rsid w:val="007769BB"/>
    <w:rsid w:val="00782E5D"/>
    <w:rsid w:val="007856C5"/>
    <w:rsid w:val="00785A58"/>
    <w:rsid w:val="00794F0D"/>
    <w:rsid w:val="00797885"/>
    <w:rsid w:val="007A00AC"/>
    <w:rsid w:val="007A02D6"/>
    <w:rsid w:val="007A1101"/>
    <w:rsid w:val="007A1CE5"/>
    <w:rsid w:val="007A293B"/>
    <w:rsid w:val="007C2062"/>
    <w:rsid w:val="007C30DF"/>
    <w:rsid w:val="007C5830"/>
    <w:rsid w:val="007D2EDF"/>
    <w:rsid w:val="007D340F"/>
    <w:rsid w:val="007F33EC"/>
    <w:rsid w:val="008006B8"/>
    <w:rsid w:val="00820889"/>
    <w:rsid w:val="008219A7"/>
    <w:rsid w:val="008220DC"/>
    <w:rsid w:val="0082306E"/>
    <w:rsid w:val="00827368"/>
    <w:rsid w:val="00827837"/>
    <w:rsid w:val="00827FEA"/>
    <w:rsid w:val="00834600"/>
    <w:rsid w:val="00846C9F"/>
    <w:rsid w:val="00846D77"/>
    <w:rsid w:val="008503D0"/>
    <w:rsid w:val="0085763C"/>
    <w:rsid w:val="00860D8A"/>
    <w:rsid w:val="0086510A"/>
    <w:rsid w:val="0087102C"/>
    <w:rsid w:val="00873BD0"/>
    <w:rsid w:val="00873C69"/>
    <w:rsid w:val="00876AB0"/>
    <w:rsid w:val="008774D8"/>
    <w:rsid w:val="0088432F"/>
    <w:rsid w:val="008876AB"/>
    <w:rsid w:val="0089081C"/>
    <w:rsid w:val="00893946"/>
    <w:rsid w:val="00896F12"/>
    <w:rsid w:val="008B4178"/>
    <w:rsid w:val="008C22C7"/>
    <w:rsid w:val="008C333C"/>
    <w:rsid w:val="008C7942"/>
    <w:rsid w:val="008D1E5E"/>
    <w:rsid w:val="008E15C1"/>
    <w:rsid w:val="008E54D5"/>
    <w:rsid w:val="008E79F1"/>
    <w:rsid w:val="008F2713"/>
    <w:rsid w:val="008F46BE"/>
    <w:rsid w:val="008F7E68"/>
    <w:rsid w:val="00901E9F"/>
    <w:rsid w:val="00906E44"/>
    <w:rsid w:val="0091015C"/>
    <w:rsid w:val="0091155D"/>
    <w:rsid w:val="00920779"/>
    <w:rsid w:val="00941D06"/>
    <w:rsid w:val="009421D8"/>
    <w:rsid w:val="00942588"/>
    <w:rsid w:val="00952573"/>
    <w:rsid w:val="00952F24"/>
    <w:rsid w:val="009550E3"/>
    <w:rsid w:val="00956204"/>
    <w:rsid w:val="00960460"/>
    <w:rsid w:val="00965AC4"/>
    <w:rsid w:val="0098242F"/>
    <w:rsid w:val="0098688C"/>
    <w:rsid w:val="0099278B"/>
    <w:rsid w:val="0099627D"/>
    <w:rsid w:val="009979DF"/>
    <w:rsid w:val="009A3217"/>
    <w:rsid w:val="009B7379"/>
    <w:rsid w:val="009B7D23"/>
    <w:rsid w:val="009C2756"/>
    <w:rsid w:val="009C3A57"/>
    <w:rsid w:val="009D3318"/>
    <w:rsid w:val="009D3806"/>
    <w:rsid w:val="009E16D7"/>
    <w:rsid w:val="009E29C5"/>
    <w:rsid w:val="009E2CE7"/>
    <w:rsid w:val="009E2D5D"/>
    <w:rsid w:val="009F42BC"/>
    <w:rsid w:val="009F6CAD"/>
    <w:rsid w:val="009F72D6"/>
    <w:rsid w:val="00A01D05"/>
    <w:rsid w:val="00A11EF6"/>
    <w:rsid w:val="00A13880"/>
    <w:rsid w:val="00A143F0"/>
    <w:rsid w:val="00A21E00"/>
    <w:rsid w:val="00A24169"/>
    <w:rsid w:val="00A24489"/>
    <w:rsid w:val="00A30C0A"/>
    <w:rsid w:val="00A33A4D"/>
    <w:rsid w:val="00A34AFD"/>
    <w:rsid w:val="00A40022"/>
    <w:rsid w:val="00A41D4D"/>
    <w:rsid w:val="00A427E3"/>
    <w:rsid w:val="00A51D97"/>
    <w:rsid w:val="00A53099"/>
    <w:rsid w:val="00A56D26"/>
    <w:rsid w:val="00A6065B"/>
    <w:rsid w:val="00A6320E"/>
    <w:rsid w:val="00A64FD7"/>
    <w:rsid w:val="00A67692"/>
    <w:rsid w:val="00A74290"/>
    <w:rsid w:val="00A765DE"/>
    <w:rsid w:val="00A775A5"/>
    <w:rsid w:val="00A85728"/>
    <w:rsid w:val="00A85CB0"/>
    <w:rsid w:val="00A86F21"/>
    <w:rsid w:val="00A92C2C"/>
    <w:rsid w:val="00AA0321"/>
    <w:rsid w:val="00AA1A66"/>
    <w:rsid w:val="00AA2B8A"/>
    <w:rsid w:val="00AA6879"/>
    <w:rsid w:val="00AA73E0"/>
    <w:rsid w:val="00AB3419"/>
    <w:rsid w:val="00AB378F"/>
    <w:rsid w:val="00AB3FB2"/>
    <w:rsid w:val="00AC5B79"/>
    <w:rsid w:val="00AD02D2"/>
    <w:rsid w:val="00AD35A1"/>
    <w:rsid w:val="00AD5834"/>
    <w:rsid w:val="00AF2E2E"/>
    <w:rsid w:val="00AF656B"/>
    <w:rsid w:val="00AF6DAF"/>
    <w:rsid w:val="00B00FD4"/>
    <w:rsid w:val="00B06919"/>
    <w:rsid w:val="00B06ADC"/>
    <w:rsid w:val="00B1117E"/>
    <w:rsid w:val="00B14313"/>
    <w:rsid w:val="00B14D4D"/>
    <w:rsid w:val="00B31849"/>
    <w:rsid w:val="00B465B1"/>
    <w:rsid w:val="00B47CDB"/>
    <w:rsid w:val="00B60068"/>
    <w:rsid w:val="00B60E8B"/>
    <w:rsid w:val="00B76B55"/>
    <w:rsid w:val="00B87294"/>
    <w:rsid w:val="00B95331"/>
    <w:rsid w:val="00B95A31"/>
    <w:rsid w:val="00BA0CA1"/>
    <w:rsid w:val="00BA440F"/>
    <w:rsid w:val="00BB002C"/>
    <w:rsid w:val="00BB7E4A"/>
    <w:rsid w:val="00BC172F"/>
    <w:rsid w:val="00BC17A6"/>
    <w:rsid w:val="00BD26CC"/>
    <w:rsid w:val="00BD6D0E"/>
    <w:rsid w:val="00BD7FBB"/>
    <w:rsid w:val="00BE1D13"/>
    <w:rsid w:val="00BE23A5"/>
    <w:rsid w:val="00BE43C2"/>
    <w:rsid w:val="00BE64E2"/>
    <w:rsid w:val="00BE669C"/>
    <w:rsid w:val="00BF1705"/>
    <w:rsid w:val="00BF2BD2"/>
    <w:rsid w:val="00BF354F"/>
    <w:rsid w:val="00C00816"/>
    <w:rsid w:val="00C009C4"/>
    <w:rsid w:val="00C01356"/>
    <w:rsid w:val="00C039AE"/>
    <w:rsid w:val="00C11702"/>
    <w:rsid w:val="00C1194B"/>
    <w:rsid w:val="00C216E1"/>
    <w:rsid w:val="00C341C8"/>
    <w:rsid w:val="00C34644"/>
    <w:rsid w:val="00C42889"/>
    <w:rsid w:val="00C43B1A"/>
    <w:rsid w:val="00C6034F"/>
    <w:rsid w:val="00C6344C"/>
    <w:rsid w:val="00C6555B"/>
    <w:rsid w:val="00C70E80"/>
    <w:rsid w:val="00C71D05"/>
    <w:rsid w:val="00C803A8"/>
    <w:rsid w:val="00C835EF"/>
    <w:rsid w:val="00C839B2"/>
    <w:rsid w:val="00C908A5"/>
    <w:rsid w:val="00C91213"/>
    <w:rsid w:val="00C91E55"/>
    <w:rsid w:val="00C91EFF"/>
    <w:rsid w:val="00C95955"/>
    <w:rsid w:val="00CA02B6"/>
    <w:rsid w:val="00CA26E0"/>
    <w:rsid w:val="00CA7228"/>
    <w:rsid w:val="00CB5FDE"/>
    <w:rsid w:val="00CB7D17"/>
    <w:rsid w:val="00CB7F60"/>
    <w:rsid w:val="00CC62E9"/>
    <w:rsid w:val="00CD7730"/>
    <w:rsid w:val="00CF1A51"/>
    <w:rsid w:val="00CF3031"/>
    <w:rsid w:val="00CF6FD5"/>
    <w:rsid w:val="00D00325"/>
    <w:rsid w:val="00D013B6"/>
    <w:rsid w:val="00D024C2"/>
    <w:rsid w:val="00D072FB"/>
    <w:rsid w:val="00D07FDE"/>
    <w:rsid w:val="00D14A33"/>
    <w:rsid w:val="00D16344"/>
    <w:rsid w:val="00D20ED0"/>
    <w:rsid w:val="00D21BF9"/>
    <w:rsid w:val="00D22290"/>
    <w:rsid w:val="00D41D2C"/>
    <w:rsid w:val="00D50A79"/>
    <w:rsid w:val="00D51F2D"/>
    <w:rsid w:val="00D56D54"/>
    <w:rsid w:val="00D612E3"/>
    <w:rsid w:val="00D6733D"/>
    <w:rsid w:val="00D83DD0"/>
    <w:rsid w:val="00D92C48"/>
    <w:rsid w:val="00D96AA3"/>
    <w:rsid w:val="00DA203F"/>
    <w:rsid w:val="00DA21CE"/>
    <w:rsid w:val="00DA29E8"/>
    <w:rsid w:val="00DA2D68"/>
    <w:rsid w:val="00DA3668"/>
    <w:rsid w:val="00DA412B"/>
    <w:rsid w:val="00DA5095"/>
    <w:rsid w:val="00DB079F"/>
    <w:rsid w:val="00DB4539"/>
    <w:rsid w:val="00DC115F"/>
    <w:rsid w:val="00DC2222"/>
    <w:rsid w:val="00DC36F5"/>
    <w:rsid w:val="00DC551E"/>
    <w:rsid w:val="00DC6C80"/>
    <w:rsid w:val="00DD4CF5"/>
    <w:rsid w:val="00DE57CC"/>
    <w:rsid w:val="00DE5916"/>
    <w:rsid w:val="00DF624C"/>
    <w:rsid w:val="00E03B11"/>
    <w:rsid w:val="00E126B6"/>
    <w:rsid w:val="00E12CF1"/>
    <w:rsid w:val="00E213B9"/>
    <w:rsid w:val="00E30065"/>
    <w:rsid w:val="00E31CFE"/>
    <w:rsid w:val="00E426FC"/>
    <w:rsid w:val="00E42DB8"/>
    <w:rsid w:val="00E4415A"/>
    <w:rsid w:val="00E4497B"/>
    <w:rsid w:val="00E47792"/>
    <w:rsid w:val="00E47E2B"/>
    <w:rsid w:val="00E52FAC"/>
    <w:rsid w:val="00E66D90"/>
    <w:rsid w:val="00E70020"/>
    <w:rsid w:val="00E77507"/>
    <w:rsid w:val="00E85759"/>
    <w:rsid w:val="00EA2585"/>
    <w:rsid w:val="00EB0E0A"/>
    <w:rsid w:val="00EB3204"/>
    <w:rsid w:val="00EB47C2"/>
    <w:rsid w:val="00EC303E"/>
    <w:rsid w:val="00EC7889"/>
    <w:rsid w:val="00ED2753"/>
    <w:rsid w:val="00ED4DEE"/>
    <w:rsid w:val="00EE245E"/>
    <w:rsid w:val="00EE35C0"/>
    <w:rsid w:val="00EE5E29"/>
    <w:rsid w:val="00EE5F48"/>
    <w:rsid w:val="00EE682B"/>
    <w:rsid w:val="00EF467D"/>
    <w:rsid w:val="00F02D77"/>
    <w:rsid w:val="00F05B0A"/>
    <w:rsid w:val="00F270DC"/>
    <w:rsid w:val="00F344B6"/>
    <w:rsid w:val="00F37754"/>
    <w:rsid w:val="00F57CF5"/>
    <w:rsid w:val="00F613A3"/>
    <w:rsid w:val="00F6646D"/>
    <w:rsid w:val="00F7523B"/>
    <w:rsid w:val="00F75D17"/>
    <w:rsid w:val="00F778CB"/>
    <w:rsid w:val="00F84703"/>
    <w:rsid w:val="00F90FB6"/>
    <w:rsid w:val="00F969CF"/>
    <w:rsid w:val="00F969D6"/>
    <w:rsid w:val="00F97AA6"/>
    <w:rsid w:val="00FA2320"/>
    <w:rsid w:val="00FA7B6A"/>
    <w:rsid w:val="00FB0B98"/>
    <w:rsid w:val="00FB3CDB"/>
    <w:rsid w:val="00FB3FF7"/>
    <w:rsid w:val="00FB5A52"/>
    <w:rsid w:val="00FB7C7F"/>
    <w:rsid w:val="00FC1A44"/>
    <w:rsid w:val="00FC3E38"/>
    <w:rsid w:val="00FD22C7"/>
    <w:rsid w:val="00FE7B7C"/>
    <w:rsid w:val="00FF0082"/>
    <w:rsid w:val="00FF7E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AC7FA"/>
  <w14:defaultImageDpi w14:val="300"/>
  <w15:chartTrackingRefBased/>
  <w15:docId w15:val="{C0CEBDBB-957E-401D-86BE-A1F97D83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4">
    <w:name w:val="heading 4"/>
    <w:basedOn w:val="Normal"/>
    <w:next w:val="Normal"/>
    <w:qFormat/>
    <w:pPr>
      <w:keepNext/>
      <w:jc w:val="both"/>
      <w:outlineLvl w:val="3"/>
    </w:pPr>
    <w:rPr>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jc w:val="both"/>
    </w:pPr>
    <w:rPr>
      <w:sz w:val="22"/>
      <w:szCs w:val="22"/>
    </w:rPr>
  </w:style>
  <w:style w:type="paragraph" w:styleId="NormalWeb">
    <w:name w:val="Normal (Web)"/>
    <w:basedOn w:val="Normal"/>
    <w:pPr>
      <w:spacing w:before="100" w:beforeAutospacing="1" w:after="100" w:afterAutospacing="1"/>
    </w:pPr>
  </w:style>
  <w:style w:type="character" w:styleId="Strong">
    <w:name w:val="Strong"/>
    <w:uiPriority w:val="22"/>
    <w:qFormat/>
    <w:rPr>
      <w:b/>
      <w:bCs/>
    </w:rPr>
  </w:style>
  <w:style w:type="paragraph" w:customStyle="1" w:styleId="EXPERIENCEheader">
    <w:name w:val="EXPERIENCE header"/>
    <w:basedOn w:val="Normal"/>
    <w:pPr>
      <w:keepNext/>
      <w:widowControl w:val="0"/>
      <w:pBdr>
        <w:bottom w:val="single" w:sz="12" w:space="0" w:color="auto"/>
      </w:pBdr>
      <w:spacing w:before="240" w:after="200"/>
    </w:pPr>
    <w:rPr>
      <w:rFonts w:ascii="Palatino" w:hAnsi="Palatino"/>
      <w:b/>
      <w:bCs/>
      <w:smallCaps/>
      <w:sz w:val="22"/>
      <w:szCs w:val="22"/>
    </w:rPr>
  </w:style>
  <w:style w:type="paragraph" w:styleId="Footer">
    <w:name w:val="footer"/>
    <w:basedOn w:val="Normal"/>
    <w:pPr>
      <w:tabs>
        <w:tab w:val="center" w:pos="4320"/>
        <w:tab w:val="right" w:pos="8640"/>
      </w:tabs>
    </w:pPr>
  </w:style>
  <w:style w:type="character" w:customStyle="1" w:styleId="goohl2">
    <w:name w:val="goohl2"/>
    <w:basedOn w:val="DefaultParagraphFont"/>
  </w:style>
  <w:style w:type="paragraph" w:styleId="BodyTextIndent2">
    <w:name w:val="Body Text Indent 2"/>
    <w:basedOn w:val="Normal"/>
    <w:pPr>
      <w:ind w:left="1440"/>
      <w:jc w:val="both"/>
    </w:pPr>
    <w:rPr>
      <w:sz w:val="21"/>
      <w:szCs w:val="21"/>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4Char">
    <w:name w:val="Heading 4 Char"/>
    <w:rPr>
      <w:b/>
      <w:bCs/>
      <w:smallCaps/>
      <w:noProof w:val="0"/>
      <w:sz w:val="22"/>
      <w:szCs w:val="22"/>
      <w:lang w:val="en-US" w:eastAsia="en-US" w:bidi="ar-SA"/>
    </w:rPr>
  </w:style>
  <w:style w:type="paragraph" w:styleId="Header">
    <w:name w:val="header"/>
    <w:basedOn w:val="Normal"/>
    <w:pPr>
      <w:tabs>
        <w:tab w:val="center" w:pos="4320"/>
        <w:tab w:val="right" w:pos="8640"/>
      </w:tabs>
    </w:pPr>
  </w:style>
  <w:style w:type="paragraph" w:styleId="BodyText">
    <w:name w:val="Body Text"/>
    <w:basedOn w:val="Normal"/>
    <w:pPr>
      <w:jc w:val="both"/>
    </w:pPr>
    <w:rPr>
      <w:sz w:val="21"/>
      <w:szCs w:val="21"/>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achievement">
    <w:name w:val="achievement"/>
    <w:basedOn w:val="Normal"/>
    <w:pPr>
      <w:spacing w:after="60" w:line="220" w:lineRule="atLeast"/>
      <w:ind w:left="245" w:right="245" w:hanging="245"/>
      <w:jc w:val="both"/>
    </w:pPr>
    <w:rPr>
      <w:rFonts w:ascii="Arial" w:hAnsi="Arial" w:cs="Arial"/>
      <w:color w:val="000000"/>
      <w:spacing w:val="-5"/>
      <w:sz w:val="20"/>
      <w:szCs w:val="20"/>
    </w:rPr>
  </w:style>
  <w:style w:type="paragraph" w:styleId="BodyText2">
    <w:name w:val="Body Text 2"/>
    <w:basedOn w:val="Normal"/>
    <w:pPr>
      <w:spacing w:after="120" w:line="480" w:lineRule="auto"/>
    </w:pPr>
  </w:style>
  <w:style w:type="paragraph" w:customStyle="1" w:styleId="Achievement0">
    <w:name w:val="Achievement"/>
    <w:basedOn w:val="BodyText"/>
    <w:pPr>
      <w:spacing w:after="60" w:line="240" w:lineRule="atLeast"/>
      <w:ind w:left="240" w:hanging="240"/>
    </w:pPr>
    <w:rPr>
      <w:rFonts w:ascii="Garamond" w:hAnsi="Garamond"/>
      <w:sz w:val="22"/>
      <w:szCs w:val="20"/>
    </w:rPr>
  </w:style>
  <w:style w:type="paragraph" w:customStyle="1" w:styleId="advance">
    <w:name w:val="advance"/>
    <w:basedOn w:val="Normal"/>
    <w:pPr>
      <w:numPr>
        <w:numId w:val="1"/>
      </w:numPr>
    </w:pPr>
    <w:rPr>
      <w:rFonts w:ascii="Arial" w:hAnsi="Arial" w:cs="Arial"/>
      <w:color w:val="000000"/>
      <w:sz w:val="18"/>
      <w:szCs w:val="18"/>
    </w:rPr>
  </w:style>
  <w:style w:type="paragraph" w:customStyle="1" w:styleId="RoseResumeHeader">
    <w:name w:val="Rose Resume Header"/>
    <w:basedOn w:val="BodyTextIndent"/>
    <w:pPr>
      <w:shd w:val="clear" w:color="auto" w:fill="000000"/>
      <w:tabs>
        <w:tab w:val="left" w:pos="2880"/>
      </w:tabs>
      <w:jc w:val="center"/>
    </w:pPr>
    <w:rPr>
      <w:rFonts w:ascii="Arial" w:hAnsi="Arial" w:cs="Arial"/>
      <w:b/>
      <w:caps/>
      <w:sz w:val="24"/>
      <w:szCs w:val="24"/>
    </w:rPr>
  </w:style>
  <w:style w:type="paragraph" w:customStyle="1" w:styleId="SectionTitle">
    <w:name w:val="Section Title"/>
    <w:basedOn w:val="Normal"/>
    <w:next w:val="Normal"/>
    <w:pPr>
      <w:keepNext/>
      <w:pBdr>
        <w:bottom w:val="single" w:sz="6" w:space="1" w:color="808080"/>
      </w:pBdr>
      <w:spacing w:before="220" w:line="220" w:lineRule="atLeast"/>
      <w:ind w:hanging="2160"/>
    </w:pPr>
    <w:rPr>
      <w:rFonts w:ascii="Garamond" w:hAnsi="Garamond"/>
      <w:caps/>
      <w:spacing w:val="15"/>
      <w:sz w:val="20"/>
      <w:szCs w:val="20"/>
      <w:lang w:eastAsia="ja-JP"/>
    </w:rPr>
  </w:style>
  <w:style w:type="paragraph" w:styleId="BodyText3">
    <w:name w:val="Body Text 3"/>
    <w:basedOn w:val="Normal"/>
    <w:pPr>
      <w:tabs>
        <w:tab w:val="left" w:pos="6192"/>
      </w:tabs>
      <w:ind w:right="432"/>
    </w:pPr>
    <w:rPr>
      <w:rFonts w:ascii="Verdana" w:hAnsi="Verdana"/>
      <w:bCs/>
      <w:sz w:val="18"/>
      <w:szCs w:val="18"/>
    </w:rPr>
  </w:style>
  <w:style w:type="paragraph" w:customStyle="1" w:styleId="Bullet2">
    <w:name w:val="Bullet2"/>
    <w:basedOn w:val="Normal"/>
    <w:rsid w:val="00A74290"/>
    <w:pPr>
      <w:numPr>
        <w:numId w:val="2"/>
      </w:numPr>
    </w:pPr>
  </w:style>
  <w:style w:type="paragraph" w:customStyle="1" w:styleId="MediumShading1-Accent11">
    <w:name w:val="Medium Shading 1 - Accent 11"/>
    <w:qFormat/>
    <w:rsid w:val="00491257"/>
    <w:rPr>
      <w:rFonts w:ascii="Calibri" w:eastAsia="Calibri" w:hAnsi="Calibri"/>
      <w:sz w:val="22"/>
      <w:szCs w:val="22"/>
      <w:lang w:eastAsia="en-US"/>
    </w:rPr>
  </w:style>
  <w:style w:type="paragraph" w:customStyle="1" w:styleId="MediumGrid1-Accent21">
    <w:name w:val="Medium Grid 1 - Accent 21"/>
    <w:basedOn w:val="Normal"/>
    <w:uiPriority w:val="34"/>
    <w:qFormat/>
    <w:rsid w:val="00A56D2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9550E3"/>
    <w:rPr>
      <w:rFonts w:ascii="Tahoma" w:hAnsi="Tahoma" w:cs="Tahoma"/>
      <w:sz w:val="16"/>
      <w:szCs w:val="16"/>
    </w:rPr>
  </w:style>
  <w:style w:type="character" w:customStyle="1" w:styleId="BalloonTextChar">
    <w:name w:val="Balloon Text Char"/>
    <w:link w:val="BalloonText"/>
    <w:rsid w:val="009550E3"/>
    <w:rPr>
      <w:rFonts w:ascii="Tahoma" w:hAnsi="Tahoma" w:cs="Tahoma"/>
      <w:sz w:val="16"/>
      <w:szCs w:val="16"/>
    </w:rPr>
  </w:style>
  <w:style w:type="paragraph" w:styleId="ListParagraph">
    <w:name w:val="List Paragraph"/>
    <w:basedOn w:val="Normal"/>
    <w:uiPriority w:val="34"/>
    <w:qFormat/>
    <w:rsid w:val="004D2753"/>
    <w:pPr>
      <w:ind w:left="720"/>
      <w:contextualSpacing/>
    </w:pPr>
  </w:style>
  <w:style w:type="character" w:customStyle="1" w:styleId="span">
    <w:name w:val="span"/>
    <w:basedOn w:val="DefaultParagraphFont"/>
    <w:rsid w:val="00097E47"/>
    <w:rPr>
      <w:sz w:val="24"/>
      <w:szCs w:val="24"/>
      <w:bdr w:val="none" w:sz="0" w:space="0" w:color="auto"/>
      <w:vertAlign w:val="baseline"/>
    </w:rPr>
  </w:style>
  <w:style w:type="paragraph" w:customStyle="1" w:styleId="divdocumentulli">
    <w:name w:val="div_document_ul_li"/>
    <w:basedOn w:val="Normal"/>
    <w:rsid w:val="00097E47"/>
    <w:pPr>
      <w:pBdr>
        <w:left w:val="none" w:sz="0" w:space="8" w:color="auto"/>
      </w:pBdr>
      <w:spacing w:line="240" w:lineRule="atLeast"/>
      <w:textAlignment w:val="baseline"/>
    </w:pPr>
  </w:style>
  <w:style w:type="character" w:customStyle="1" w:styleId="divdocumentdivparagraphWrapperdivparaCell">
    <w:name w:val="div_document_div_paragraphWrapper_div_paraCell"/>
    <w:basedOn w:val="DefaultParagraphFont"/>
    <w:rsid w:val="00FB3CDB"/>
  </w:style>
  <w:style w:type="character" w:customStyle="1" w:styleId="divdocumentdivparagraphsinglecolumn">
    <w:name w:val="div_document_div_paragraph_singlecolumn"/>
    <w:basedOn w:val="DefaultParagraphFont"/>
    <w:rsid w:val="00FB3CDB"/>
  </w:style>
  <w:style w:type="table" w:customStyle="1" w:styleId="divdocumentsectiontwocolsectionnotlangSecnotskliSecdivparagraphWrapperdivparagraph">
    <w:name w:val="div_document_section_twocolsection_not(.langSec)_not(.skliSec)_div_paragraphWrapper_div_paragraph"/>
    <w:basedOn w:val="TableNormal"/>
    <w:rsid w:val="00FB3CDB"/>
    <w:rPr>
      <w:lang w:eastAsia="en-US"/>
    </w:rPr>
    <w:tblPr/>
  </w:style>
  <w:style w:type="table" w:customStyle="1" w:styleId="divdocumenttable">
    <w:name w:val="div_document_table"/>
    <w:basedOn w:val="TableNormal"/>
    <w:rsid w:val="00FB3CDB"/>
    <w:rPr>
      <w:lang w:eastAsia="en-US"/>
    </w:rPr>
    <w:tblPr/>
  </w:style>
  <w:style w:type="paragraph" w:customStyle="1" w:styleId="Default">
    <w:name w:val="Default"/>
    <w:rsid w:val="00BC17A6"/>
    <w:pPr>
      <w:autoSpaceDE w:val="0"/>
      <w:autoSpaceDN w:val="0"/>
      <w:adjustRightInd w:val="0"/>
    </w:pPr>
    <w:rPr>
      <w:rFonts w:ascii="Century Gothic" w:eastAsiaTheme="minorHAnsi" w:hAnsi="Century Gothic" w:cs="Century Gothic"/>
      <w:color w:val="000000"/>
      <w:sz w:val="24"/>
      <w:szCs w:val="24"/>
      <w:lang w:eastAsia="en-US"/>
    </w:rPr>
  </w:style>
  <w:style w:type="character" w:customStyle="1" w:styleId="apple-converted-space">
    <w:name w:val="apple-converted-space"/>
    <w:basedOn w:val="DefaultParagraphFont"/>
    <w:rsid w:val="0061456C"/>
  </w:style>
  <w:style w:type="character" w:styleId="UnresolvedMention">
    <w:name w:val="Unresolved Mention"/>
    <w:basedOn w:val="DefaultParagraphFont"/>
    <w:uiPriority w:val="99"/>
    <w:semiHidden/>
    <w:unhideWhenUsed/>
    <w:rsid w:val="00410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88084">
      <w:bodyDiv w:val="1"/>
      <w:marLeft w:val="0"/>
      <w:marRight w:val="0"/>
      <w:marTop w:val="0"/>
      <w:marBottom w:val="0"/>
      <w:divBdr>
        <w:top w:val="none" w:sz="0" w:space="0" w:color="auto"/>
        <w:left w:val="none" w:sz="0" w:space="0" w:color="auto"/>
        <w:bottom w:val="none" w:sz="0" w:space="0" w:color="auto"/>
        <w:right w:val="none" w:sz="0" w:space="0" w:color="auto"/>
      </w:divBdr>
    </w:div>
    <w:div w:id="1007712071">
      <w:bodyDiv w:val="1"/>
      <w:marLeft w:val="0"/>
      <w:marRight w:val="0"/>
      <w:marTop w:val="0"/>
      <w:marBottom w:val="0"/>
      <w:divBdr>
        <w:top w:val="none" w:sz="0" w:space="0" w:color="auto"/>
        <w:left w:val="none" w:sz="0" w:space="0" w:color="auto"/>
        <w:bottom w:val="none" w:sz="0" w:space="0" w:color="auto"/>
        <w:right w:val="none" w:sz="0" w:space="0" w:color="auto"/>
      </w:divBdr>
    </w:div>
    <w:div w:id="13559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j77/" TargetMode="External"/><Relationship Id="rId3" Type="http://schemas.openxmlformats.org/officeDocument/2006/relationships/settings" Target="settings.xml"/><Relationship Id="rId7" Type="http://schemas.openxmlformats.org/officeDocument/2006/relationships/hyperlink" Target="mailto:parshantja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RIT</Company>
  <LinksUpToDate>false</LinksUpToDate>
  <CharactersWithSpaces>6003</CharactersWithSpaces>
  <SharedDoc>false</SharedDoc>
  <HyperlinkBase/>
  <HLinks>
    <vt:vector size="6" baseType="variant">
      <vt:variant>
        <vt:i4>6291494</vt:i4>
      </vt:variant>
      <vt:variant>
        <vt:i4>0</vt:i4>
      </vt:variant>
      <vt:variant>
        <vt:i4>0</vt:i4>
      </vt:variant>
      <vt:variant>
        <vt:i4>5</vt:i4>
      </vt:variant>
      <vt:variant>
        <vt:lpwstr>mailto:parshantjain@gmail.com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Resume</dc:subject>
  <dc:creator>Parshant Jain</dc:creator>
  <cp:keywords/>
  <dc:description/>
  <cp:lastModifiedBy>PJ</cp:lastModifiedBy>
  <cp:revision>17</cp:revision>
  <cp:lastPrinted>2024-11-12T16:33:00Z</cp:lastPrinted>
  <dcterms:created xsi:type="dcterms:W3CDTF">2024-11-12T16:33:00Z</dcterms:created>
  <dcterms:modified xsi:type="dcterms:W3CDTF">2025-05-02T21:03:00Z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